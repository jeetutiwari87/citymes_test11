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1E9" w:rsidRPr="009B41E9" w:rsidRDefault="00D57A9C" w:rsidP="009B41E9">
      <w:pPr>
        <w:pStyle w:val="Heading2"/>
        <w:rPr>
          <w:sz w:val="44"/>
          <w:szCs w:val="44"/>
        </w:rPr>
      </w:pPr>
      <w:r w:rsidRPr="009B41E9">
        <w:rPr>
          <w:sz w:val="44"/>
          <w:szCs w:val="44"/>
        </w:rPr>
        <w:t xml:space="preserve">Detailed proposal for </w:t>
      </w:r>
      <w:r w:rsidR="003E08C8">
        <w:rPr>
          <w:sz w:val="44"/>
          <w:szCs w:val="44"/>
        </w:rPr>
        <w:t>website with telegram bot API integration</w:t>
      </w:r>
      <w:r w:rsidR="004B624D">
        <w:rPr>
          <w:sz w:val="44"/>
          <w:szCs w:val="44"/>
        </w:rPr>
        <w:t xml:space="preserve"> </w:t>
      </w:r>
    </w:p>
    <w:p w:rsidR="004B69FF" w:rsidRPr="004B69FF" w:rsidRDefault="007C221D" w:rsidP="009B1B76">
      <w:pPr>
        <w:pStyle w:val="NoSpacing"/>
        <w:spacing w:line="360" w:lineRule="auto"/>
        <w:jc w:val="both"/>
        <w:rPr>
          <w:rFonts w:ascii="Arial" w:hAnsi="Arial"/>
        </w:rPr>
      </w:pPr>
      <w:r w:rsidRPr="007C221D">
        <w:rPr>
          <w:rFonts w:ascii="Arial" w:hAnsi="Arial" w:cs="Arial"/>
          <w:b/>
          <w:noProof/>
          <w:color w:val="31849B"/>
          <w:sz w:val="56"/>
          <w:szCs w:val="56"/>
          <w:lang w:eastAsia="en-US"/>
        </w:rPr>
        <w:pict>
          <v:shapetype id="_x0000_t32" coordsize="21600,21600" o:spt="32" o:oned="t" path="m,l21600,21600e" filled="f">
            <v:path arrowok="t" fillok="f" o:connecttype="none"/>
            <o:lock v:ext="edit" shapetype="t"/>
          </v:shapetype>
          <v:shape id="_x0000_s1044" type="#_x0000_t32" style="position:absolute;left:0;text-align:left;margin-left:-6.75pt;margin-top:2.3pt;width:486pt;height:0;z-index:251659264" o:connectortype="straight" strokecolor="#31849b"/>
        </w:pict>
      </w:r>
    </w:p>
    <w:p w:rsidR="001A52C3" w:rsidRDefault="001A52C3" w:rsidP="0034323A">
      <w:pPr>
        <w:spacing w:before="120" w:after="120" w:line="360" w:lineRule="auto"/>
        <w:jc w:val="both"/>
        <w:rPr>
          <w:rFonts w:ascii="Arial" w:hAnsi="Arial" w:cs="Arial"/>
          <w:b/>
          <w:noProof/>
          <w:color w:val="31849B"/>
        </w:rPr>
      </w:pPr>
      <w:r>
        <w:rPr>
          <w:rFonts w:ascii="Arial" w:hAnsi="Arial" w:cs="Arial"/>
          <w:b/>
          <w:noProof/>
          <w:color w:val="31849B"/>
        </w:rPr>
        <w:t xml:space="preserve">Specification for </w:t>
      </w:r>
      <w:r w:rsidR="00C4658A">
        <w:rPr>
          <w:rFonts w:ascii="Arial" w:hAnsi="Arial" w:cs="Arial"/>
          <w:b/>
          <w:noProof/>
          <w:color w:val="31849B"/>
        </w:rPr>
        <w:t xml:space="preserve">comparison </w:t>
      </w:r>
      <w:r w:rsidR="00CE7CF8" w:rsidRPr="00CE7CF8">
        <w:rPr>
          <w:rFonts w:ascii="Arial" w:hAnsi="Arial" w:cs="Arial"/>
          <w:b/>
          <w:noProof/>
          <w:color w:val="31849B"/>
        </w:rPr>
        <w:t>Project</w:t>
      </w:r>
    </w:p>
    <w:p w:rsidR="004B69FF" w:rsidRDefault="004B69FF" w:rsidP="0034323A">
      <w:pPr>
        <w:spacing w:before="120" w:after="120" w:line="360" w:lineRule="auto"/>
        <w:jc w:val="both"/>
        <w:rPr>
          <w:rFonts w:ascii="Arial" w:hAnsi="Arial" w:cs="Arial"/>
          <w:b/>
          <w:noProof/>
          <w:color w:val="31849B"/>
        </w:rPr>
      </w:pPr>
      <w:r w:rsidRPr="0034323A">
        <w:rPr>
          <w:rFonts w:ascii="Arial" w:hAnsi="Arial" w:cs="Arial"/>
          <w:b/>
          <w:noProof/>
          <w:color w:val="31849B"/>
        </w:rPr>
        <w:t xml:space="preserve">By </w:t>
      </w:r>
      <w:r w:rsidR="00D57A9C">
        <w:rPr>
          <w:rFonts w:ascii="Arial" w:hAnsi="Arial" w:cs="Arial"/>
          <w:b/>
          <w:noProof/>
          <w:color w:val="31849B"/>
        </w:rPr>
        <w:t>Search</w:t>
      </w:r>
      <w:r w:rsidR="003E08C8">
        <w:rPr>
          <w:rFonts w:ascii="Arial" w:hAnsi="Arial" w:cs="Arial"/>
          <w:b/>
          <w:noProof/>
          <w:color w:val="31849B"/>
        </w:rPr>
        <w:t>everything</w:t>
      </w:r>
    </w:p>
    <w:p w:rsidR="000C020E" w:rsidRDefault="00F538A5" w:rsidP="0034323A">
      <w:pPr>
        <w:spacing w:before="120" w:after="120" w:line="360" w:lineRule="auto"/>
        <w:jc w:val="both"/>
        <w:rPr>
          <w:rFonts w:ascii="Arial" w:hAnsi="Arial" w:cs="Arial"/>
          <w:b/>
          <w:noProof/>
          <w:color w:val="31849B"/>
        </w:rPr>
      </w:pPr>
      <w:r>
        <w:rPr>
          <w:rFonts w:ascii="Arial" w:hAnsi="Arial" w:cs="Arial"/>
          <w:b/>
          <w:noProof/>
          <w:color w:val="31849B"/>
        </w:rPr>
        <w:t>Version- 1.0</w:t>
      </w:r>
    </w:p>
    <w:p w:rsidR="00D70340" w:rsidRDefault="00D70340" w:rsidP="0034323A">
      <w:pPr>
        <w:spacing w:before="120" w:after="120" w:line="240" w:lineRule="auto"/>
        <w:jc w:val="both"/>
        <w:rPr>
          <w:rFonts w:ascii="Arial" w:hAnsi="Arial" w:cs="Arial"/>
          <w:b/>
          <w:noProof/>
          <w:color w:val="31849B"/>
        </w:rPr>
      </w:pPr>
    </w:p>
    <w:p w:rsidR="009B41E9" w:rsidRDefault="009B41E9" w:rsidP="0034323A">
      <w:pPr>
        <w:spacing w:before="120" w:after="120" w:line="240" w:lineRule="auto"/>
        <w:jc w:val="both"/>
        <w:rPr>
          <w:rFonts w:ascii="Arial" w:hAnsi="Arial" w:cs="Arial"/>
          <w:b/>
          <w:noProof/>
          <w:color w:val="31849B"/>
        </w:rPr>
      </w:pPr>
    </w:p>
    <w:p w:rsidR="009B41E9" w:rsidRDefault="009B41E9" w:rsidP="0034323A">
      <w:pPr>
        <w:spacing w:before="120" w:after="120" w:line="240" w:lineRule="auto"/>
        <w:jc w:val="both"/>
        <w:rPr>
          <w:rFonts w:ascii="Arial" w:hAnsi="Arial" w:cs="Arial"/>
          <w:b/>
          <w:noProof/>
          <w:color w:val="31849B"/>
        </w:rPr>
      </w:pPr>
    </w:p>
    <w:p w:rsidR="009B41E9" w:rsidRDefault="009B41E9" w:rsidP="0034323A">
      <w:pPr>
        <w:spacing w:before="120" w:after="120" w:line="240" w:lineRule="auto"/>
        <w:jc w:val="both"/>
        <w:rPr>
          <w:rFonts w:ascii="Arial" w:hAnsi="Arial" w:cs="Arial"/>
          <w:b/>
          <w:noProof/>
          <w:color w:val="31849B"/>
        </w:rPr>
      </w:pPr>
    </w:p>
    <w:p w:rsidR="009B41E9" w:rsidRDefault="002D34D3" w:rsidP="0034323A">
      <w:pPr>
        <w:spacing w:before="120" w:after="120" w:line="240" w:lineRule="auto"/>
        <w:jc w:val="both"/>
        <w:rPr>
          <w:rFonts w:ascii="Arial" w:hAnsi="Arial" w:cs="Arial"/>
          <w:b/>
          <w:noProof/>
          <w:color w:val="31849B"/>
        </w:rPr>
      </w:pPr>
      <w:r>
        <w:rPr>
          <w:rFonts w:ascii="Arial" w:hAnsi="Arial" w:cs="Arial"/>
          <w:b/>
          <w:noProof/>
          <w:color w:val="31849B"/>
        </w:rPr>
        <w:t xml:space="preserve">                      </w:t>
      </w:r>
      <w:r w:rsidR="009C30B6">
        <w:rPr>
          <w:rFonts w:ascii="Arial" w:hAnsi="Arial" w:cs="Arial"/>
          <w:b/>
          <w:noProof/>
          <w:color w:val="31849B"/>
        </w:rPr>
        <w:drawing>
          <wp:inline distT="0" distB="0" distL="0" distR="0">
            <wp:extent cx="3550627" cy="1881554"/>
            <wp:effectExtent l="19050" t="0" r="0" b="0"/>
            <wp:docPr id="2" name="Picture 1" descr="C:\Users\cc\Downloads\tele 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Downloads\tele images.jpg"/>
                    <pic:cNvPicPr>
                      <a:picLocks noChangeAspect="1" noChangeArrowheads="1"/>
                    </pic:cNvPicPr>
                  </pic:nvPicPr>
                  <pic:blipFill>
                    <a:blip r:embed="rId8"/>
                    <a:srcRect/>
                    <a:stretch>
                      <a:fillRect/>
                    </a:stretch>
                  </pic:blipFill>
                  <pic:spPr bwMode="auto">
                    <a:xfrm>
                      <a:off x="0" y="0"/>
                      <a:ext cx="3550057" cy="1881252"/>
                    </a:xfrm>
                    <a:prstGeom prst="rect">
                      <a:avLst/>
                    </a:prstGeom>
                    <a:noFill/>
                    <a:ln w="9525">
                      <a:noFill/>
                      <a:miter lim="800000"/>
                      <a:headEnd/>
                      <a:tailEnd/>
                    </a:ln>
                  </pic:spPr>
                </pic:pic>
              </a:graphicData>
            </a:graphic>
          </wp:inline>
        </w:drawing>
      </w:r>
    </w:p>
    <w:p w:rsidR="002D34D3" w:rsidRDefault="002D34D3" w:rsidP="0034323A">
      <w:pPr>
        <w:spacing w:before="120" w:after="120" w:line="240" w:lineRule="auto"/>
        <w:jc w:val="both"/>
        <w:rPr>
          <w:rFonts w:ascii="Arial" w:hAnsi="Arial" w:cs="Arial"/>
          <w:b/>
          <w:noProof/>
        </w:rPr>
      </w:pPr>
    </w:p>
    <w:p w:rsidR="002D34D3" w:rsidRDefault="002D34D3" w:rsidP="0034323A">
      <w:pPr>
        <w:spacing w:before="120" w:after="120" w:line="240" w:lineRule="auto"/>
        <w:jc w:val="both"/>
        <w:rPr>
          <w:rFonts w:ascii="Arial" w:hAnsi="Arial" w:cs="Arial"/>
          <w:b/>
          <w:noProof/>
        </w:rPr>
      </w:pPr>
    </w:p>
    <w:p w:rsidR="001A52C3" w:rsidRDefault="001A52C3" w:rsidP="0034323A">
      <w:pPr>
        <w:spacing w:before="120" w:after="120" w:line="240" w:lineRule="auto"/>
        <w:jc w:val="both"/>
        <w:rPr>
          <w:rFonts w:ascii="Arial" w:hAnsi="Arial" w:cs="Arial"/>
          <w:b/>
          <w:noProof/>
        </w:rPr>
      </w:pPr>
    </w:p>
    <w:p w:rsidR="009C30B6" w:rsidRDefault="009C30B6" w:rsidP="0034323A">
      <w:pPr>
        <w:spacing w:before="120" w:after="120" w:line="240" w:lineRule="auto"/>
        <w:jc w:val="both"/>
        <w:rPr>
          <w:rFonts w:ascii="Arial" w:hAnsi="Arial" w:cs="Arial"/>
          <w:b/>
          <w:noProof/>
        </w:rPr>
      </w:pPr>
    </w:p>
    <w:p w:rsidR="009C30B6" w:rsidRPr="004B69FF" w:rsidRDefault="009C30B6" w:rsidP="0034323A">
      <w:pPr>
        <w:spacing w:before="120" w:after="120" w:line="240" w:lineRule="auto"/>
        <w:jc w:val="both"/>
        <w:rPr>
          <w:rFonts w:ascii="Arial" w:hAnsi="Arial" w:cs="Arial"/>
          <w:b/>
          <w:noProof/>
        </w:rPr>
      </w:pPr>
    </w:p>
    <w:p w:rsidR="004B69FF" w:rsidRPr="00D57A9C" w:rsidRDefault="004B69FF" w:rsidP="0034323A">
      <w:pPr>
        <w:spacing w:before="120" w:after="120" w:line="360" w:lineRule="auto"/>
        <w:jc w:val="both"/>
        <w:rPr>
          <w:rFonts w:ascii="Arial" w:hAnsi="Arial" w:cs="Arial"/>
          <w:noProof/>
          <w:vertAlign w:val="superscript"/>
        </w:rPr>
      </w:pPr>
      <w:r w:rsidRPr="0034323A">
        <w:rPr>
          <w:rFonts w:ascii="Arial" w:hAnsi="Arial" w:cs="Arial"/>
          <w:b/>
          <w:noProof/>
          <w:color w:val="31849B"/>
        </w:rPr>
        <w:t>Date:</w:t>
      </w:r>
      <w:r w:rsidR="008B6453">
        <w:rPr>
          <w:rFonts w:ascii="Arial" w:hAnsi="Arial" w:cs="Arial"/>
          <w:noProof/>
        </w:rPr>
        <w:t xml:space="preserve"> </w:t>
      </w:r>
      <w:r w:rsidR="009C30B6">
        <w:rPr>
          <w:rFonts w:ascii="Arial" w:hAnsi="Arial" w:cs="Arial"/>
          <w:noProof/>
        </w:rPr>
        <w:t>8</w:t>
      </w:r>
      <w:r w:rsidR="00F76BF0" w:rsidRPr="00F76BF0">
        <w:rPr>
          <w:rFonts w:ascii="Arial" w:hAnsi="Arial" w:cs="Arial"/>
          <w:noProof/>
          <w:vertAlign w:val="superscript"/>
        </w:rPr>
        <w:t>th</w:t>
      </w:r>
      <w:r w:rsidR="009C30B6">
        <w:rPr>
          <w:rFonts w:ascii="Arial" w:hAnsi="Arial" w:cs="Arial"/>
          <w:noProof/>
        </w:rPr>
        <w:t xml:space="preserve"> June</w:t>
      </w:r>
      <w:r w:rsidR="00D57A9C">
        <w:rPr>
          <w:rFonts w:ascii="Arial" w:hAnsi="Arial" w:cs="Arial"/>
          <w:noProof/>
        </w:rPr>
        <w:t>. 201</w:t>
      </w:r>
      <w:r w:rsidR="009C30B6">
        <w:rPr>
          <w:rFonts w:ascii="Arial" w:hAnsi="Arial" w:cs="Arial"/>
          <w:noProof/>
        </w:rPr>
        <w:t>6</w:t>
      </w:r>
    </w:p>
    <w:p w:rsidR="00582815" w:rsidRDefault="004B69FF" w:rsidP="0034323A">
      <w:pPr>
        <w:spacing w:before="120" w:after="120" w:line="360" w:lineRule="auto"/>
        <w:jc w:val="both"/>
        <w:rPr>
          <w:rFonts w:ascii="Arial" w:hAnsi="Arial" w:cs="Arial"/>
          <w:noProof/>
        </w:rPr>
      </w:pPr>
      <w:r w:rsidRPr="0034323A">
        <w:rPr>
          <w:rFonts w:ascii="Arial" w:hAnsi="Arial" w:cs="Arial"/>
          <w:b/>
          <w:noProof/>
          <w:color w:val="31849B"/>
        </w:rPr>
        <w:t>Client:</w:t>
      </w:r>
      <w:r w:rsidRPr="004B69FF">
        <w:rPr>
          <w:rFonts w:ascii="Arial" w:hAnsi="Arial" w:cs="Arial"/>
          <w:noProof/>
        </w:rPr>
        <w:t xml:space="preserve"> </w:t>
      </w:r>
    </w:p>
    <w:p w:rsidR="004B69FF" w:rsidRDefault="00D57A9C" w:rsidP="0034323A">
      <w:pPr>
        <w:spacing w:before="120" w:after="120" w:line="360" w:lineRule="auto"/>
        <w:jc w:val="both"/>
        <w:rPr>
          <w:rFonts w:ascii="Arial" w:hAnsi="Arial" w:cs="Arial"/>
          <w:noProof/>
          <w:color w:val="FF0000"/>
        </w:rPr>
      </w:pPr>
      <w:r>
        <w:rPr>
          <w:rFonts w:ascii="Arial" w:hAnsi="Arial" w:cs="Arial"/>
          <w:b/>
          <w:noProof/>
          <w:color w:val="31849B"/>
        </w:rPr>
        <w:t>Proposed Web</w:t>
      </w:r>
      <w:r w:rsidR="004B69FF" w:rsidRPr="0034323A">
        <w:rPr>
          <w:rFonts w:ascii="Arial" w:hAnsi="Arial" w:cs="Arial"/>
          <w:b/>
          <w:noProof/>
          <w:color w:val="31849B"/>
        </w:rPr>
        <w:t xml:space="preserve"> Name:</w:t>
      </w:r>
      <w:r w:rsidR="004B69FF" w:rsidRPr="004B69FF">
        <w:rPr>
          <w:rFonts w:ascii="Arial" w:hAnsi="Arial" w:cs="Arial"/>
          <w:noProof/>
        </w:rPr>
        <w:t xml:space="preserve"> </w:t>
      </w:r>
    </w:p>
    <w:p w:rsidR="00D70340" w:rsidRDefault="00D70340" w:rsidP="0034323A">
      <w:pPr>
        <w:spacing w:before="120" w:after="120" w:line="360" w:lineRule="auto"/>
        <w:jc w:val="both"/>
        <w:rPr>
          <w:rFonts w:ascii="Arial" w:hAnsi="Arial" w:cs="Arial"/>
          <w:b/>
          <w:noProof/>
          <w:color w:val="31849B"/>
        </w:rPr>
      </w:pPr>
    </w:p>
    <w:p w:rsidR="004B69FF" w:rsidRPr="0034323A" w:rsidRDefault="004B69FF" w:rsidP="0034323A">
      <w:pPr>
        <w:spacing w:before="120" w:after="120" w:line="360" w:lineRule="auto"/>
        <w:jc w:val="both"/>
        <w:rPr>
          <w:rFonts w:ascii="Arial" w:hAnsi="Arial" w:cs="Arial"/>
          <w:b/>
          <w:noProof/>
          <w:color w:val="31849B"/>
        </w:rPr>
      </w:pPr>
      <w:r w:rsidRPr="0034323A">
        <w:rPr>
          <w:rFonts w:ascii="Arial" w:hAnsi="Arial" w:cs="Arial"/>
          <w:b/>
          <w:noProof/>
          <w:color w:val="31849B"/>
        </w:rPr>
        <w:t>Technology Used:</w:t>
      </w:r>
    </w:p>
    <w:p w:rsidR="00DA1EF0" w:rsidRPr="00F57F4C" w:rsidRDefault="00D57A9C" w:rsidP="00F57F4C">
      <w:pPr>
        <w:pStyle w:val="NoSpacing"/>
        <w:numPr>
          <w:ilvl w:val="0"/>
          <w:numId w:val="8"/>
        </w:numPr>
        <w:spacing w:line="360" w:lineRule="auto"/>
        <w:jc w:val="both"/>
        <w:rPr>
          <w:rFonts w:ascii="Arial" w:hAnsi="Arial"/>
        </w:rPr>
      </w:pPr>
      <w:r>
        <w:rPr>
          <w:rFonts w:ascii="Arial" w:hAnsi="Arial" w:cs="Arial"/>
          <w:noProof/>
        </w:rPr>
        <w:t>PHP</w:t>
      </w:r>
      <w:r w:rsidR="009C30B6">
        <w:rPr>
          <w:rFonts w:ascii="Arial" w:hAnsi="Arial" w:cs="Arial"/>
          <w:noProof/>
        </w:rPr>
        <w:t>(laravel)</w:t>
      </w:r>
      <w:r>
        <w:rPr>
          <w:rFonts w:ascii="Arial" w:hAnsi="Arial" w:cs="Arial"/>
          <w:noProof/>
        </w:rPr>
        <w:t xml:space="preserve"> My sql</w:t>
      </w:r>
    </w:p>
    <w:p w:rsidR="00F76BF0" w:rsidRDefault="00F76BF0" w:rsidP="009B1B76">
      <w:pPr>
        <w:pStyle w:val="BodyText"/>
        <w:spacing w:line="360" w:lineRule="auto"/>
        <w:jc w:val="both"/>
        <w:rPr>
          <w:rFonts w:ascii="Arial" w:eastAsia="Arial" w:hAnsi="Arial" w:cs="Times New Roman"/>
          <w:color w:val="auto"/>
          <w:sz w:val="22"/>
          <w:szCs w:val="22"/>
          <w:lang w:eastAsia="ar-SA" w:bidi="ar-SA"/>
        </w:rPr>
      </w:pPr>
    </w:p>
    <w:p w:rsidR="009C30B6" w:rsidRDefault="009C30B6" w:rsidP="009B1B76">
      <w:pPr>
        <w:pStyle w:val="BodyText"/>
        <w:spacing w:line="360" w:lineRule="auto"/>
        <w:jc w:val="both"/>
        <w:rPr>
          <w:rFonts w:ascii="Arial" w:eastAsia="Arial" w:hAnsi="Arial" w:cs="Times New Roman"/>
          <w:color w:val="auto"/>
          <w:sz w:val="22"/>
          <w:szCs w:val="22"/>
          <w:lang w:eastAsia="ar-SA" w:bidi="ar-SA"/>
        </w:rPr>
      </w:pPr>
    </w:p>
    <w:p w:rsidR="009C30B6" w:rsidRDefault="009C30B6" w:rsidP="009B1B76">
      <w:pPr>
        <w:pStyle w:val="BodyText"/>
        <w:spacing w:line="360" w:lineRule="auto"/>
        <w:jc w:val="both"/>
        <w:rPr>
          <w:rFonts w:ascii="Arial" w:eastAsia="Arial" w:hAnsi="Arial" w:cs="Times New Roman"/>
          <w:color w:val="auto"/>
          <w:sz w:val="22"/>
          <w:szCs w:val="22"/>
          <w:lang w:eastAsia="ar-SA" w:bidi="ar-SA"/>
        </w:rPr>
      </w:pPr>
    </w:p>
    <w:p w:rsidR="009C30B6" w:rsidRDefault="009C30B6" w:rsidP="009B1B76">
      <w:pPr>
        <w:pStyle w:val="BodyText"/>
        <w:spacing w:line="360" w:lineRule="auto"/>
        <w:jc w:val="both"/>
        <w:rPr>
          <w:rFonts w:ascii="Arial" w:eastAsia="Arial" w:hAnsi="Arial" w:cs="Times New Roman"/>
          <w:color w:val="auto"/>
          <w:sz w:val="22"/>
          <w:szCs w:val="22"/>
          <w:lang w:eastAsia="ar-SA" w:bidi="ar-SA"/>
        </w:rPr>
      </w:pPr>
    </w:p>
    <w:p w:rsidR="009C30B6" w:rsidRDefault="009C30B6" w:rsidP="009B1B76">
      <w:pPr>
        <w:pStyle w:val="BodyText"/>
        <w:spacing w:line="360" w:lineRule="auto"/>
        <w:jc w:val="both"/>
        <w:rPr>
          <w:rFonts w:ascii="Arial" w:eastAsia="Arial" w:hAnsi="Arial" w:cs="Times New Roman"/>
          <w:color w:val="auto"/>
          <w:sz w:val="22"/>
          <w:szCs w:val="22"/>
          <w:lang w:eastAsia="ar-SA" w:bidi="ar-SA"/>
        </w:rPr>
      </w:pPr>
    </w:p>
    <w:p w:rsidR="003E44BB" w:rsidRPr="003E44BB" w:rsidRDefault="00C5632D" w:rsidP="009B1B76">
      <w:pPr>
        <w:pStyle w:val="BodyText"/>
        <w:spacing w:line="360" w:lineRule="auto"/>
        <w:jc w:val="both"/>
        <w:rPr>
          <w:rFonts w:ascii="Arial" w:hAnsi="Arial"/>
          <w:b/>
          <w:bCs/>
          <w:sz w:val="22"/>
          <w:szCs w:val="22"/>
        </w:rPr>
      </w:pPr>
      <w:r>
        <w:rPr>
          <w:rFonts w:ascii="Arial" w:eastAsia="Times New Roman" w:hAnsi="Arial" w:cs="TTE164E008t00"/>
          <w:b/>
          <w:color w:val="000080"/>
          <w:sz w:val="26"/>
          <w:szCs w:val="26"/>
          <w:lang w:eastAsia="ar-SA" w:bidi="ar-SA"/>
        </w:rPr>
        <w:t>D</w:t>
      </w:r>
      <w:r w:rsidR="003E44BB">
        <w:rPr>
          <w:rFonts w:ascii="Arial" w:eastAsia="Times New Roman" w:hAnsi="Arial" w:cs="TTE164E008t00"/>
          <w:b/>
          <w:color w:val="000080"/>
          <w:sz w:val="26"/>
          <w:szCs w:val="26"/>
          <w:lang w:eastAsia="ar-SA" w:bidi="ar-SA"/>
        </w:rPr>
        <w:t>ear Project Owner,</w:t>
      </w:r>
    </w:p>
    <w:p w:rsidR="003E44BB" w:rsidRPr="003E08C8" w:rsidRDefault="003E44BB" w:rsidP="009B1B76">
      <w:pPr>
        <w:autoSpaceDE w:val="0"/>
        <w:spacing w:line="360" w:lineRule="auto"/>
        <w:jc w:val="both"/>
        <w:rPr>
          <w:rFonts w:ascii="Arial" w:eastAsia="TTE164E008t00" w:hAnsi="Arial" w:cs="Arial"/>
          <w:bCs/>
          <w:sz w:val="20"/>
          <w:szCs w:val="20"/>
        </w:rPr>
      </w:pPr>
      <w:r w:rsidRPr="003E08C8">
        <w:rPr>
          <w:rFonts w:ascii="Arial" w:eastAsia="TTE164E008t00" w:hAnsi="Arial" w:cs="Arial"/>
          <w:bCs/>
          <w:sz w:val="20"/>
          <w:szCs w:val="20"/>
        </w:rPr>
        <w:t xml:space="preserve">We are a service provider with proven record of accomplishment in various web technologies and desktop utilities, would be keen to offer our services for your assignments. We have excellent track record and vast experience in developing small to global conglomerate web </w:t>
      </w:r>
      <w:r w:rsidR="006C3575" w:rsidRPr="003E08C8">
        <w:rPr>
          <w:rFonts w:ascii="Arial" w:eastAsia="TTE164E008t00" w:hAnsi="Arial" w:cs="Arial"/>
          <w:bCs/>
          <w:sz w:val="20"/>
          <w:szCs w:val="20"/>
        </w:rPr>
        <w:t>Application,</w:t>
      </w:r>
      <w:r w:rsidRPr="003E08C8">
        <w:rPr>
          <w:rFonts w:ascii="Arial" w:eastAsia="TTE164E008t00" w:hAnsi="Arial" w:cs="Arial"/>
          <w:bCs/>
          <w:sz w:val="20"/>
          <w:szCs w:val="20"/>
        </w:rPr>
        <w:t xml:space="preserve"> covering single tier to n-tier networking environment on customer-server architecture with state of art graphical interface.</w:t>
      </w:r>
    </w:p>
    <w:p w:rsidR="003E44BB" w:rsidRDefault="003E44BB" w:rsidP="009B1B76">
      <w:pPr>
        <w:autoSpaceDE w:val="0"/>
        <w:spacing w:line="360" w:lineRule="auto"/>
        <w:jc w:val="both"/>
        <w:rPr>
          <w:rFonts w:ascii="Arial" w:eastAsia="Times New Roman" w:hAnsi="Arial" w:cs="TTE14BC1E8t00"/>
          <w:lang w:eastAsia="ar-SA"/>
        </w:rPr>
      </w:pPr>
    </w:p>
    <w:p w:rsidR="003E44BB" w:rsidRPr="003C7953" w:rsidRDefault="003E44BB" w:rsidP="009B1B76">
      <w:pPr>
        <w:autoSpaceDE w:val="0"/>
        <w:spacing w:after="280" w:line="360" w:lineRule="auto"/>
        <w:jc w:val="both"/>
        <w:rPr>
          <w:rFonts w:ascii="Arial" w:hAnsi="Arial"/>
        </w:rPr>
      </w:pPr>
    </w:p>
    <w:p w:rsidR="003E44BB" w:rsidRDefault="003E44BB" w:rsidP="009B1B76">
      <w:pPr>
        <w:autoSpaceDE w:val="0"/>
        <w:spacing w:line="360" w:lineRule="auto"/>
        <w:jc w:val="both"/>
        <w:rPr>
          <w:rFonts w:ascii="Arial" w:eastAsia="Times New Roman" w:hAnsi="Arial" w:cs="TTE164E008t00"/>
          <w:color w:val="000080"/>
          <w:lang w:eastAsia="ar-SA"/>
        </w:rPr>
      </w:pPr>
    </w:p>
    <w:p w:rsidR="001A52C3" w:rsidRPr="00107E16" w:rsidRDefault="001A52C3" w:rsidP="001A52C3">
      <w:pPr>
        <w:pStyle w:val="Header"/>
        <w:pageBreakBefore/>
        <w:jc w:val="both"/>
        <w:rPr>
          <w:rFonts w:ascii="Arial" w:hAnsi="Arial"/>
          <w:b/>
          <w:bCs/>
          <w:color w:val="31849B"/>
          <w:sz w:val="30"/>
          <w:szCs w:val="30"/>
        </w:rPr>
      </w:pPr>
      <w:r w:rsidRPr="00107E16">
        <w:rPr>
          <w:rFonts w:ascii="Arial" w:hAnsi="Arial"/>
          <w:b/>
          <w:bCs/>
          <w:color w:val="31849B"/>
          <w:sz w:val="30"/>
          <w:szCs w:val="30"/>
        </w:rPr>
        <w:lastRenderedPageBreak/>
        <w:t>Table of Contents:</w:t>
      </w:r>
    </w:p>
    <w:p w:rsidR="001A52C3" w:rsidRDefault="001A52C3" w:rsidP="001A52C3">
      <w:pPr>
        <w:pStyle w:val="TOCEntry"/>
        <w:widowControl/>
        <w:tabs>
          <w:tab w:val="left" w:pos="1440"/>
        </w:tabs>
        <w:suppressAutoHyphens w:val="0"/>
        <w:autoSpaceDE w:val="0"/>
        <w:spacing w:before="29" w:after="29" w:line="200" w:lineRule="atLeast"/>
        <w:ind w:left="720"/>
        <w:jc w:val="both"/>
        <w:rPr>
          <w:rFonts w:ascii="Arial" w:eastAsia="Times New Roman" w:hAnsi="Arial" w:cs="TTE164E008t00"/>
          <w:color w:val="000080"/>
          <w:sz w:val="22"/>
          <w:szCs w:val="22"/>
          <w:lang w:eastAsia="ar-SA" w:bidi="ar-SA"/>
        </w:rPr>
      </w:pPr>
    </w:p>
    <w:p w:rsidR="001A52C3" w:rsidRDefault="001A52C3" w:rsidP="005C121F">
      <w:pPr>
        <w:widowControl w:val="0"/>
        <w:numPr>
          <w:ilvl w:val="0"/>
          <w:numId w:val="9"/>
        </w:numPr>
        <w:suppressAutoHyphens/>
        <w:spacing w:after="0" w:line="360" w:lineRule="auto"/>
        <w:jc w:val="both"/>
        <w:rPr>
          <w:b/>
          <w:bCs/>
          <w:color w:val="000080"/>
          <w:sz w:val="24"/>
          <w:szCs w:val="24"/>
        </w:rPr>
      </w:pPr>
      <w:r w:rsidRPr="000679FD">
        <w:rPr>
          <w:b/>
          <w:bCs/>
          <w:color w:val="000080"/>
          <w:sz w:val="24"/>
          <w:szCs w:val="24"/>
        </w:rPr>
        <w:t>About Us</w:t>
      </w:r>
    </w:p>
    <w:p w:rsidR="001A52C3" w:rsidRDefault="001A52C3" w:rsidP="005C121F">
      <w:pPr>
        <w:widowControl w:val="0"/>
        <w:numPr>
          <w:ilvl w:val="0"/>
          <w:numId w:val="9"/>
        </w:numPr>
        <w:suppressAutoHyphens/>
        <w:spacing w:after="0" w:line="360" w:lineRule="auto"/>
        <w:jc w:val="both"/>
        <w:rPr>
          <w:b/>
          <w:bCs/>
          <w:color w:val="000080"/>
          <w:sz w:val="24"/>
          <w:szCs w:val="24"/>
        </w:rPr>
      </w:pPr>
      <w:r>
        <w:rPr>
          <w:b/>
          <w:bCs/>
          <w:color w:val="000080"/>
          <w:sz w:val="24"/>
          <w:szCs w:val="24"/>
        </w:rPr>
        <w:t>Project Goal</w:t>
      </w:r>
    </w:p>
    <w:p w:rsidR="007F374A" w:rsidRPr="000679FD" w:rsidRDefault="007F374A" w:rsidP="005C121F">
      <w:pPr>
        <w:widowControl w:val="0"/>
        <w:numPr>
          <w:ilvl w:val="0"/>
          <w:numId w:val="9"/>
        </w:numPr>
        <w:suppressAutoHyphens/>
        <w:spacing w:after="0" w:line="360" w:lineRule="auto"/>
        <w:jc w:val="both"/>
        <w:rPr>
          <w:b/>
          <w:bCs/>
          <w:color w:val="000080"/>
          <w:sz w:val="24"/>
          <w:szCs w:val="24"/>
        </w:rPr>
      </w:pPr>
      <w:r>
        <w:rPr>
          <w:b/>
          <w:bCs/>
          <w:color w:val="000080"/>
          <w:sz w:val="24"/>
          <w:szCs w:val="24"/>
        </w:rPr>
        <w:t xml:space="preserve">Project features </w:t>
      </w:r>
    </w:p>
    <w:p w:rsidR="001A52C3" w:rsidRPr="001A52C3" w:rsidRDefault="001A52C3" w:rsidP="005C121F">
      <w:pPr>
        <w:widowControl w:val="0"/>
        <w:numPr>
          <w:ilvl w:val="0"/>
          <w:numId w:val="9"/>
        </w:numPr>
        <w:suppressAutoHyphens/>
        <w:spacing w:after="0" w:line="360" w:lineRule="auto"/>
        <w:jc w:val="both"/>
        <w:rPr>
          <w:b/>
          <w:bCs/>
          <w:color w:val="000080"/>
          <w:sz w:val="24"/>
          <w:szCs w:val="24"/>
        </w:rPr>
      </w:pPr>
      <w:r w:rsidRPr="001A52C3">
        <w:rPr>
          <w:b/>
          <w:bCs/>
          <w:color w:val="000080"/>
          <w:sz w:val="24"/>
          <w:szCs w:val="24"/>
        </w:rPr>
        <w:t>Project Scope</w:t>
      </w:r>
    </w:p>
    <w:p w:rsidR="000F6766" w:rsidRDefault="001A52C3" w:rsidP="005C121F">
      <w:pPr>
        <w:widowControl w:val="0"/>
        <w:numPr>
          <w:ilvl w:val="0"/>
          <w:numId w:val="9"/>
        </w:numPr>
        <w:suppressAutoHyphens/>
        <w:spacing w:after="0" w:line="360" w:lineRule="auto"/>
        <w:jc w:val="both"/>
        <w:rPr>
          <w:b/>
          <w:bCs/>
          <w:color w:val="000080"/>
          <w:sz w:val="24"/>
          <w:szCs w:val="24"/>
        </w:rPr>
      </w:pPr>
      <w:r w:rsidRPr="001A52C3">
        <w:rPr>
          <w:b/>
          <w:bCs/>
          <w:color w:val="000080"/>
          <w:sz w:val="24"/>
          <w:szCs w:val="24"/>
        </w:rPr>
        <w:t>Project Estimations</w:t>
      </w:r>
    </w:p>
    <w:p w:rsidR="001A52C3" w:rsidRDefault="001A52C3" w:rsidP="007429F6">
      <w:pPr>
        <w:spacing w:after="0" w:line="240" w:lineRule="auto"/>
        <w:rPr>
          <w:rFonts w:ascii="Arial" w:hAnsi="Arial" w:cs="Arial"/>
          <w:sz w:val="20"/>
          <w:szCs w:val="20"/>
        </w:rPr>
      </w:pPr>
    </w:p>
    <w:p w:rsidR="001A52C3" w:rsidRDefault="001A52C3" w:rsidP="007429F6">
      <w:pPr>
        <w:spacing w:after="0" w:line="240" w:lineRule="auto"/>
        <w:rPr>
          <w:rFonts w:ascii="Arial" w:hAnsi="Arial" w:cs="Arial"/>
          <w:sz w:val="20"/>
          <w:szCs w:val="20"/>
        </w:rPr>
      </w:pPr>
    </w:p>
    <w:p w:rsidR="001A52C3" w:rsidRDefault="001A52C3" w:rsidP="007429F6">
      <w:pPr>
        <w:spacing w:after="0" w:line="240" w:lineRule="auto"/>
        <w:rPr>
          <w:rFonts w:ascii="Arial" w:hAnsi="Arial" w:cs="Arial"/>
          <w:sz w:val="20"/>
          <w:szCs w:val="20"/>
        </w:rPr>
      </w:pPr>
    </w:p>
    <w:p w:rsidR="001A52C3" w:rsidRDefault="001A52C3" w:rsidP="007429F6">
      <w:pPr>
        <w:spacing w:after="0" w:line="240" w:lineRule="auto"/>
        <w:rPr>
          <w:rFonts w:ascii="Arial" w:hAnsi="Arial" w:cs="Arial"/>
          <w:sz w:val="20"/>
          <w:szCs w:val="20"/>
        </w:rPr>
      </w:pPr>
    </w:p>
    <w:p w:rsidR="00375F29" w:rsidRPr="00B92EE6" w:rsidRDefault="001A52C3" w:rsidP="005C121F">
      <w:pPr>
        <w:pStyle w:val="ListParagraph"/>
        <w:numPr>
          <w:ilvl w:val="0"/>
          <w:numId w:val="11"/>
        </w:numPr>
        <w:autoSpaceDE w:val="0"/>
        <w:spacing w:line="360" w:lineRule="auto"/>
        <w:ind w:left="360"/>
        <w:jc w:val="both"/>
        <w:rPr>
          <w:rFonts w:eastAsia="TTE164E008t00" w:cs="TTE164E008t00"/>
          <w:b/>
          <w:bCs/>
          <w:color w:val="000080"/>
          <w:sz w:val="24"/>
          <w:szCs w:val="24"/>
        </w:rPr>
      </w:pPr>
      <w:r>
        <w:br w:type="page"/>
      </w:r>
      <w:r w:rsidR="00375F29" w:rsidRPr="00B92EE6">
        <w:rPr>
          <w:rFonts w:eastAsia="TTE164E008t00" w:cs="TTE164E008t00"/>
          <w:b/>
          <w:bCs/>
          <w:color w:val="000080"/>
          <w:sz w:val="24"/>
          <w:szCs w:val="24"/>
        </w:rPr>
        <w:lastRenderedPageBreak/>
        <w:t>About Us</w:t>
      </w:r>
    </w:p>
    <w:p w:rsidR="00375F29" w:rsidRPr="00CE5FD6" w:rsidRDefault="00375F29" w:rsidP="00375F29">
      <w:pPr>
        <w:autoSpaceDE w:val="0"/>
        <w:spacing w:line="360" w:lineRule="auto"/>
        <w:jc w:val="both"/>
        <w:rPr>
          <w:rFonts w:ascii="Arial" w:eastAsia="Times New Roman" w:hAnsi="Arial" w:cs="Arial"/>
          <w:sz w:val="20"/>
          <w:szCs w:val="20"/>
          <w:lang w:eastAsia="ar-SA"/>
        </w:rPr>
      </w:pPr>
      <w:r w:rsidRPr="00CE5FD6">
        <w:rPr>
          <w:rFonts w:ascii="Arial" w:eastAsia="Times New Roman" w:hAnsi="Arial" w:cs="Arial"/>
          <w:sz w:val="20"/>
          <w:szCs w:val="20"/>
          <w:lang w:eastAsia="ar-SA"/>
        </w:rPr>
        <w:t xml:space="preserve">Anchored by industry-experienced professionals and </w:t>
      </w:r>
      <w:r w:rsidRPr="00CE5FD6">
        <w:rPr>
          <w:rFonts w:ascii="Arial" w:eastAsia="Times New Roman" w:hAnsi="Arial" w:cs="Arial"/>
          <w:b/>
          <w:bCs/>
          <w:sz w:val="20"/>
          <w:szCs w:val="20"/>
          <w:lang w:eastAsia="ar-SA"/>
        </w:rPr>
        <w:t>IT solution provider</w:t>
      </w:r>
      <w:r w:rsidRPr="00CE5FD6">
        <w:rPr>
          <w:rFonts w:ascii="Arial" w:eastAsia="Times New Roman" w:hAnsi="Arial" w:cs="Arial"/>
          <w:sz w:val="20"/>
          <w:szCs w:val="20"/>
          <w:lang w:eastAsia="ar-SA"/>
        </w:rPr>
        <w:t xml:space="preserve"> and is engaged in </w:t>
      </w:r>
      <w:r w:rsidR="006C3575">
        <w:rPr>
          <w:rFonts w:ascii="Arial" w:eastAsia="Times New Roman" w:hAnsi="Arial" w:cs="Arial"/>
          <w:sz w:val="20"/>
          <w:szCs w:val="20"/>
          <w:lang w:eastAsia="ar-SA"/>
        </w:rPr>
        <w:t xml:space="preserve">website </w:t>
      </w:r>
      <w:r w:rsidR="006C3575" w:rsidRPr="00CE5FD6">
        <w:rPr>
          <w:rFonts w:ascii="Arial" w:eastAsia="Times New Roman" w:hAnsi="Arial" w:cs="Arial"/>
          <w:sz w:val="20"/>
          <w:szCs w:val="20"/>
          <w:lang w:eastAsia="ar-SA"/>
        </w:rPr>
        <w:t>development, mobile</w:t>
      </w:r>
      <w:r w:rsidR="00A210DB">
        <w:rPr>
          <w:rFonts w:ascii="Arial" w:eastAsia="Times New Roman" w:hAnsi="Arial" w:cs="Arial"/>
          <w:sz w:val="20"/>
          <w:szCs w:val="20"/>
          <w:lang w:eastAsia="ar-SA"/>
        </w:rPr>
        <w:t xml:space="preserve"> app </w:t>
      </w:r>
      <w:r w:rsidR="00FE3FE4">
        <w:rPr>
          <w:rFonts w:ascii="Arial" w:eastAsia="Times New Roman" w:hAnsi="Arial" w:cs="Arial"/>
          <w:sz w:val="20"/>
          <w:szCs w:val="20"/>
          <w:lang w:eastAsia="ar-SA"/>
        </w:rPr>
        <w:t>development</w:t>
      </w:r>
      <w:r w:rsidRPr="00CE5FD6">
        <w:rPr>
          <w:rFonts w:ascii="Arial" w:eastAsia="Times New Roman" w:hAnsi="Arial" w:cs="Arial"/>
          <w:sz w:val="20"/>
          <w:szCs w:val="20"/>
          <w:lang w:eastAsia="ar-SA"/>
        </w:rPr>
        <w:t xml:space="preserve"> and e-Business solutions development, </w:t>
      </w:r>
      <w:r w:rsidR="006C3575">
        <w:rPr>
          <w:rFonts w:ascii="Arial" w:eastAsia="Times New Roman" w:hAnsi="Arial" w:cs="Arial"/>
          <w:sz w:val="20"/>
          <w:szCs w:val="20"/>
          <w:lang w:eastAsia="ar-SA"/>
        </w:rPr>
        <w:t xml:space="preserve">application </w:t>
      </w:r>
      <w:r w:rsidR="006C3575" w:rsidRPr="00CE5FD6">
        <w:rPr>
          <w:rFonts w:ascii="Arial" w:eastAsia="Times New Roman" w:hAnsi="Arial" w:cs="Arial"/>
          <w:sz w:val="20"/>
          <w:szCs w:val="20"/>
          <w:lang w:eastAsia="ar-SA"/>
        </w:rPr>
        <w:t>development</w:t>
      </w:r>
      <w:r w:rsidRPr="00CE5FD6">
        <w:rPr>
          <w:rFonts w:ascii="Arial" w:eastAsia="Times New Roman" w:hAnsi="Arial" w:cs="Arial"/>
          <w:sz w:val="20"/>
          <w:szCs w:val="20"/>
          <w:lang w:eastAsia="ar-SA"/>
        </w:rPr>
        <w:t xml:space="preserve">, Smart device </w:t>
      </w:r>
      <w:r w:rsidR="00A210DB">
        <w:rPr>
          <w:rFonts w:ascii="Arial" w:eastAsia="Times New Roman" w:hAnsi="Arial" w:cs="Arial"/>
          <w:sz w:val="20"/>
          <w:szCs w:val="20"/>
          <w:lang w:eastAsia="ar-SA"/>
        </w:rPr>
        <w:t xml:space="preserve">Application </w:t>
      </w:r>
      <w:r w:rsidRPr="00CE5FD6">
        <w:rPr>
          <w:rFonts w:ascii="Arial" w:eastAsia="Times New Roman" w:hAnsi="Arial" w:cs="Arial"/>
          <w:sz w:val="20"/>
          <w:szCs w:val="20"/>
          <w:lang w:eastAsia="ar-SA"/>
        </w:rPr>
        <w:t xml:space="preserve"> development, support and maintenance services. We are </w:t>
      </w:r>
      <w:r w:rsidR="0063590F">
        <w:rPr>
          <w:rFonts w:ascii="Arial" w:eastAsia="Times New Roman" w:hAnsi="Arial" w:cs="Arial"/>
          <w:b/>
          <w:bCs/>
          <w:sz w:val="20"/>
          <w:szCs w:val="20"/>
          <w:lang w:eastAsia="ar-SA"/>
        </w:rPr>
        <w:t xml:space="preserve">based at </w:t>
      </w:r>
      <w:r w:rsidR="006C3575">
        <w:rPr>
          <w:rFonts w:ascii="Arial" w:eastAsia="Times New Roman" w:hAnsi="Arial" w:cs="Arial"/>
          <w:b/>
          <w:bCs/>
          <w:sz w:val="20"/>
          <w:szCs w:val="20"/>
          <w:lang w:eastAsia="ar-SA"/>
        </w:rPr>
        <w:t>Jaipur</w:t>
      </w:r>
      <w:r w:rsidRPr="00CE5FD6">
        <w:rPr>
          <w:rFonts w:ascii="Arial" w:eastAsia="Times New Roman" w:hAnsi="Arial" w:cs="Arial"/>
          <w:b/>
          <w:bCs/>
          <w:sz w:val="20"/>
          <w:szCs w:val="20"/>
          <w:lang w:eastAsia="ar-SA"/>
        </w:rPr>
        <w:t>, India</w:t>
      </w:r>
      <w:r w:rsidRPr="00CE5FD6">
        <w:rPr>
          <w:rFonts w:ascii="Arial" w:eastAsia="Times New Roman" w:hAnsi="Arial" w:cs="Arial"/>
          <w:sz w:val="20"/>
          <w:szCs w:val="20"/>
          <w:lang w:eastAsia="ar-SA"/>
        </w:rPr>
        <w:t>.</w:t>
      </w:r>
    </w:p>
    <w:p w:rsidR="00375F29" w:rsidRPr="00F624D8" w:rsidRDefault="00375F29" w:rsidP="00375F29">
      <w:pPr>
        <w:autoSpaceDE w:val="0"/>
        <w:spacing w:line="240" w:lineRule="auto"/>
        <w:jc w:val="both"/>
        <w:rPr>
          <w:rFonts w:eastAsia="Times New Roman" w:cs="TTE14BC1E8t00"/>
          <w:sz w:val="24"/>
          <w:szCs w:val="24"/>
          <w:lang w:eastAsia="ar-SA"/>
        </w:rPr>
      </w:pPr>
    </w:p>
    <w:p w:rsidR="00375F29" w:rsidRDefault="00375F29" w:rsidP="005C121F">
      <w:pPr>
        <w:pStyle w:val="ListParagraph"/>
        <w:numPr>
          <w:ilvl w:val="0"/>
          <w:numId w:val="11"/>
        </w:numPr>
        <w:autoSpaceDE w:val="0"/>
        <w:spacing w:line="360" w:lineRule="auto"/>
        <w:ind w:left="360"/>
        <w:jc w:val="both"/>
        <w:rPr>
          <w:rFonts w:eastAsia="TTE164E008t00" w:cs="TTE164E008t00"/>
          <w:b/>
          <w:bCs/>
          <w:color w:val="000080"/>
          <w:sz w:val="24"/>
          <w:szCs w:val="24"/>
        </w:rPr>
      </w:pPr>
      <w:r>
        <w:rPr>
          <w:rFonts w:eastAsia="TTE164E008t00" w:cs="TTE164E008t00"/>
          <w:b/>
          <w:bCs/>
          <w:color w:val="000080"/>
          <w:sz w:val="24"/>
          <w:szCs w:val="24"/>
        </w:rPr>
        <w:t>Project Goal:</w:t>
      </w:r>
    </w:p>
    <w:p w:rsidR="0045603B" w:rsidRDefault="00375F29" w:rsidP="00375F29">
      <w:pPr>
        <w:autoSpaceDE w:val="0"/>
        <w:spacing w:line="360" w:lineRule="auto"/>
        <w:jc w:val="both"/>
        <w:rPr>
          <w:rFonts w:ascii="Arial" w:eastAsia="TTE164E008t00" w:hAnsi="Arial" w:cs="Arial"/>
          <w:bCs/>
          <w:sz w:val="20"/>
          <w:szCs w:val="20"/>
        </w:rPr>
      </w:pPr>
      <w:r w:rsidRPr="00375F29">
        <w:rPr>
          <w:rFonts w:ascii="Arial" w:eastAsia="TTE164E008t00" w:hAnsi="Arial" w:cs="Arial"/>
          <w:bCs/>
          <w:sz w:val="20"/>
          <w:szCs w:val="20"/>
        </w:rPr>
        <w:t xml:space="preserve">The goal of </w:t>
      </w:r>
      <w:r>
        <w:rPr>
          <w:rFonts w:ascii="Arial" w:eastAsia="TTE164E008t00" w:hAnsi="Arial" w:cs="Arial"/>
          <w:bCs/>
          <w:sz w:val="20"/>
          <w:szCs w:val="20"/>
        </w:rPr>
        <w:t>this project is to develop a</w:t>
      </w:r>
      <w:r w:rsidR="00A210DB">
        <w:rPr>
          <w:rFonts w:ascii="Arial" w:eastAsia="TTE164E008t00" w:hAnsi="Arial" w:cs="Arial"/>
          <w:bCs/>
          <w:sz w:val="20"/>
          <w:szCs w:val="20"/>
        </w:rPr>
        <w:t>n</w:t>
      </w:r>
      <w:r>
        <w:rPr>
          <w:rFonts w:ascii="Arial" w:eastAsia="TTE164E008t00" w:hAnsi="Arial" w:cs="Arial"/>
          <w:bCs/>
          <w:sz w:val="20"/>
          <w:szCs w:val="20"/>
        </w:rPr>
        <w:t xml:space="preserve"> </w:t>
      </w:r>
      <w:r w:rsidR="009C30B6">
        <w:rPr>
          <w:rFonts w:ascii="Arial" w:eastAsia="TTE164E008t00" w:hAnsi="Arial" w:cs="Arial"/>
          <w:bCs/>
          <w:sz w:val="20"/>
          <w:szCs w:val="20"/>
        </w:rPr>
        <w:t>website to integrate features of telegram bot API.</w:t>
      </w:r>
      <w:r w:rsidR="006C3575">
        <w:rPr>
          <w:rFonts w:ascii="Arial" w:eastAsia="TTE164E008t00" w:hAnsi="Arial" w:cs="Arial"/>
          <w:bCs/>
          <w:sz w:val="20"/>
          <w:szCs w:val="20"/>
        </w:rPr>
        <w:t xml:space="preserve"> </w:t>
      </w:r>
      <w:r w:rsidR="009C30B6">
        <w:rPr>
          <w:rFonts w:ascii="Arial" w:eastAsia="TTE164E008t00" w:hAnsi="Arial" w:cs="Arial"/>
          <w:bCs/>
          <w:sz w:val="20"/>
          <w:szCs w:val="20"/>
        </w:rPr>
        <w:t>We will provide features of the telegram bot API in this site and will create backend in laravel with complete front-end.</w:t>
      </w:r>
    </w:p>
    <w:p w:rsidR="007F374A" w:rsidRDefault="007F374A" w:rsidP="00375F29">
      <w:pPr>
        <w:autoSpaceDE w:val="0"/>
        <w:spacing w:line="360" w:lineRule="auto"/>
        <w:jc w:val="both"/>
        <w:rPr>
          <w:rFonts w:ascii="Arial" w:eastAsia="TTE164E008t00" w:hAnsi="Arial" w:cs="Arial"/>
          <w:bCs/>
          <w:sz w:val="20"/>
          <w:szCs w:val="20"/>
        </w:rPr>
      </w:pPr>
      <w:r w:rsidRPr="007F374A">
        <w:rPr>
          <w:rFonts w:eastAsia="TTE164E008t00" w:cs="TTE164E008t00"/>
          <w:b/>
          <w:bCs/>
          <w:color w:val="000080"/>
          <w:sz w:val="24"/>
          <w:szCs w:val="24"/>
        </w:rPr>
        <w:t>3.</w:t>
      </w:r>
      <w:r w:rsidR="00586AD0">
        <w:rPr>
          <w:rFonts w:eastAsia="TTE164E008t00" w:cs="TTE164E008t00"/>
          <w:b/>
          <w:bCs/>
          <w:color w:val="000080"/>
          <w:sz w:val="24"/>
          <w:szCs w:val="24"/>
        </w:rPr>
        <w:t xml:space="preserve"> </w:t>
      </w:r>
      <w:r w:rsidRPr="007F374A">
        <w:rPr>
          <w:rFonts w:eastAsia="TTE164E008t00" w:cs="TTE164E008t00"/>
          <w:b/>
          <w:bCs/>
          <w:color w:val="000080"/>
          <w:sz w:val="24"/>
          <w:szCs w:val="24"/>
        </w:rPr>
        <w:t>Project</w:t>
      </w:r>
      <w:r>
        <w:rPr>
          <w:rFonts w:ascii="Arial" w:eastAsia="TTE164E008t00" w:hAnsi="Arial" w:cs="Arial"/>
          <w:bCs/>
          <w:sz w:val="20"/>
          <w:szCs w:val="20"/>
        </w:rPr>
        <w:t xml:space="preserve"> </w:t>
      </w:r>
      <w:r w:rsidRPr="007F374A">
        <w:rPr>
          <w:rFonts w:eastAsia="TTE164E008t00" w:cs="TTE164E008t00"/>
          <w:b/>
          <w:bCs/>
          <w:color w:val="000080"/>
          <w:sz w:val="24"/>
          <w:szCs w:val="24"/>
        </w:rPr>
        <w:t>features</w:t>
      </w:r>
      <w:r>
        <w:rPr>
          <w:rFonts w:ascii="Arial" w:eastAsia="TTE164E008t00" w:hAnsi="Arial" w:cs="Arial"/>
          <w:bCs/>
          <w:sz w:val="20"/>
          <w:szCs w:val="20"/>
        </w:rPr>
        <w:t>:</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User register/login into the system and after login they can choose the package and made the payment using the Stripe payment meth</w:t>
      </w:r>
      <w:r>
        <w:rPr>
          <w:rFonts w:ascii="Arial" w:eastAsia="TTE164E008t00" w:hAnsi="Arial" w:cs="Arial"/>
          <w:bCs/>
          <w:sz w:val="20"/>
          <w:szCs w:val="20"/>
        </w:rPr>
        <w:t>od to use the website features.</w:t>
      </w:r>
    </w:p>
    <w:p w:rsidR="007F374A" w:rsidRPr="007F374A" w:rsidRDefault="007F374A" w:rsidP="007F374A">
      <w:pPr>
        <w:autoSpaceDE w:val="0"/>
        <w:spacing w:line="360" w:lineRule="auto"/>
        <w:jc w:val="both"/>
        <w:rPr>
          <w:rFonts w:ascii="Arial" w:eastAsia="TTE164E008t00" w:hAnsi="Arial" w:cs="Arial"/>
          <w:bCs/>
          <w:sz w:val="20"/>
          <w:szCs w:val="20"/>
        </w:rPr>
      </w:pPr>
      <w:r>
        <w:rPr>
          <w:rFonts w:ascii="Arial" w:eastAsia="TTE164E008t00" w:hAnsi="Arial" w:cs="Arial"/>
          <w:bCs/>
          <w:sz w:val="20"/>
          <w:szCs w:val="20"/>
        </w:rPr>
        <w:t>F</w:t>
      </w:r>
      <w:r w:rsidRPr="007F374A">
        <w:rPr>
          <w:rFonts w:ascii="Arial" w:eastAsia="TTE164E008t00" w:hAnsi="Arial" w:cs="Arial"/>
          <w:bCs/>
          <w:sz w:val="20"/>
          <w:szCs w:val="20"/>
        </w:rPr>
        <w:t>or example.</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a) Level 1 account will cost 30€/month and will only be able to manage one Telegram Bot with the ability to create and configure 10 custom commands where can post 1 message a day.</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b) Level 2 account will cost 50€/month and will be able to manage two Telegram Bot with 20 commands and two Telegram Channel where can post 5 messages a day.</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c) There will be also a free account with the capacity to manage one Telegram Bot with 2 custom commands and one Telegram Channel with 1 message each week.</w:t>
      </w:r>
    </w:p>
    <w:p w:rsidR="007F374A" w:rsidRPr="007F374A" w:rsidRDefault="007F374A" w:rsidP="007F374A">
      <w:pPr>
        <w:autoSpaceDE w:val="0"/>
        <w:spacing w:line="360" w:lineRule="auto"/>
        <w:jc w:val="both"/>
        <w:rPr>
          <w:rFonts w:ascii="Arial" w:eastAsia="TTE164E008t00" w:hAnsi="Arial" w:cs="Arial"/>
          <w:bCs/>
          <w:sz w:val="20"/>
          <w:szCs w:val="20"/>
        </w:rPr>
      </w:pP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On the user account section user can able to create his first bot and there will be a manual how they can able to create the telegram bo</w:t>
      </w:r>
      <w:r>
        <w:rPr>
          <w:rFonts w:ascii="Arial" w:eastAsia="TTE164E008t00" w:hAnsi="Arial" w:cs="Arial"/>
          <w:bCs/>
          <w:sz w:val="20"/>
          <w:szCs w:val="20"/>
        </w:rPr>
        <w:t>t API and using the Bot Father.</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Than user can able to configure custom keywords, custom responses, Feedback buttons and also they can able to create commands</w:t>
      </w:r>
      <w:r w:rsidR="00586AD0">
        <w:rPr>
          <w:rFonts w:ascii="Arial" w:eastAsia="TTE164E008t00" w:hAnsi="Arial" w:cs="Arial"/>
          <w:bCs/>
          <w:sz w:val="20"/>
          <w:szCs w:val="20"/>
        </w:rPr>
        <w:t xml:space="preserve"> a</w:t>
      </w:r>
      <w:r w:rsidR="00586AD0" w:rsidRPr="007F374A">
        <w:rPr>
          <w:rFonts w:ascii="Arial" w:eastAsia="TTE164E008t00" w:hAnsi="Arial" w:cs="Arial"/>
          <w:bCs/>
          <w:sz w:val="20"/>
          <w:szCs w:val="20"/>
        </w:rPr>
        <w:t>nd</w:t>
      </w:r>
      <w:r w:rsidRPr="007F374A">
        <w:rPr>
          <w:rFonts w:ascii="Arial" w:eastAsia="TTE164E008t00" w:hAnsi="Arial" w:cs="Arial"/>
          <w:bCs/>
          <w:sz w:val="20"/>
          <w:szCs w:val="20"/>
        </w:rPr>
        <w:t xml:space="preserve"> able to send messages using the Telegram Bot api</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In the admin section admin can manage the following</w:t>
      </w:r>
    </w:p>
    <w:p w:rsidR="007F374A" w:rsidRDefault="007F374A" w:rsidP="007F374A">
      <w:pPr>
        <w:autoSpaceDE w:val="0"/>
        <w:spacing w:line="360" w:lineRule="auto"/>
        <w:jc w:val="both"/>
        <w:rPr>
          <w:rFonts w:ascii="Arial" w:eastAsia="TTE164E008t00" w:hAnsi="Arial" w:cs="Arial"/>
          <w:bCs/>
          <w:sz w:val="20"/>
          <w:szCs w:val="20"/>
        </w:rPr>
      </w:pPr>
    </w:p>
    <w:p w:rsidR="007F374A" w:rsidRPr="007F374A" w:rsidRDefault="007F374A" w:rsidP="007F374A">
      <w:pPr>
        <w:autoSpaceDE w:val="0"/>
        <w:spacing w:line="360" w:lineRule="auto"/>
        <w:jc w:val="both"/>
        <w:rPr>
          <w:rFonts w:ascii="Arial" w:eastAsia="TTE164E008t00" w:hAnsi="Arial" w:cs="Arial"/>
          <w:bCs/>
          <w:sz w:val="20"/>
          <w:szCs w:val="20"/>
        </w:rPr>
      </w:pP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 xml:space="preserve">a) Manage all the </w:t>
      </w:r>
      <w:r w:rsidR="00586AD0" w:rsidRPr="007F374A">
        <w:rPr>
          <w:rFonts w:ascii="Arial" w:eastAsia="TTE164E008t00" w:hAnsi="Arial" w:cs="Arial"/>
          <w:bCs/>
          <w:sz w:val="20"/>
          <w:szCs w:val="20"/>
        </w:rPr>
        <w:t>users’</w:t>
      </w:r>
      <w:r w:rsidRPr="007F374A">
        <w:rPr>
          <w:rFonts w:ascii="Arial" w:eastAsia="TTE164E008t00" w:hAnsi="Arial" w:cs="Arial"/>
          <w:bCs/>
          <w:sz w:val="20"/>
          <w:szCs w:val="20"/>
        </w:rPr>
        <w:t xml:space="preserve"> accounts</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lastRenderedPageBreak/>
        <w:t>b) Manage all th</w:t>
      </w:r>
      <w:r w:rsidR="00586AD0">
        <w:rPr>
          <w:rFonts w:ascii="Arial" w:eastAsia="TTE164E008t00" w:hAnsi="Arial" w:cs="Arial"/>
          <w:bCs/>
          <w:sz w:val="20"/>
          <w:szCs w:val="20"/>
        </w:rPr>
        <w:t>e</w:t>
      </w:r>
      <w:r w:rsidRPr="007F374A">
        <w:rPr>
          <w:rFonts w:ascii="Arial" w:eastAsia="TTE164E008t00" w:hAnsi="Arial" w:cs="Arial"/>
          <w:bCs/>
          <w:sz w:val="20"/>
          <w:szCs w:val="20"/>
        </w:rPr>
        <w:t xml:space="preserve"> bots</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c) Manage all the channels and statics</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d) Manage the packages for user</w:t>
      </w:r>
    </w:p>
    <w:p w:rsidR="007F374A" w:rsidRPr="007F374A" w:rsidRDefault="007F374A" w:rsidP="007F374A">
      <w:pPr>
        <w:autoSpaceDE w:val="0"/>
        <w:spacing w:line="360" w:lineRule="auto"/>
        <w:jc w:val="both"/>
        <w:rPr>
          <w:rFonts w:ascii="Arial" w:eastAsia="TTE164E008t00" w:hAnsi="Arial" w:cs="Arial"/>
          <w:bCs/>
          <w:sz w:val="20"/>
          <w:szCs w:val="20"/>
        </w:rPr>
      </w:pPr>
      <w:r w:rsidRPr="007F374A">
        <w:rPr>
          <w:rFonts w:ascii="Arial" w:eastAsia="TTE164E008t00" w:hAnsi="Arial" w:cs="Arial"/>
          <w:bCs/>
          <w:sz w:val="20"/>
          <w:szCs w:val="20"/>
        </w:rPr>
        <w:t>e) Able to create user roles and ban users, bots and channels</w:t>
      </w:r>
    </w:p>
    <w:p w:rsidR="007F374A" w:rsidRPr="007F374A" w:rsidRDefault="007F374A" w:rsidP="007F374A">
      <w:pPr>
        <w:autoSpaceDE w:val="0"/>
        <w:spacing w:line="360" w:lineRule="auto"/>
        <w:jc w:val="both"/>
        <w:rPr>
          <w:rFonts w:ascii="Arial" w:eastAsia="TTE164E008t00" w:hAnsi="Arial" w:cs="Arial"/>
          <w:bCs/>
          <w:sz w:val="20"/>
          <w:szCs w:val="20"/>
        </w:rPr>
      </w:pPr>
    </w:p>
    <w:p w:rsidR="007F374A" w:rsidRPr="007F374A" w:rsidRDefault="007F374A" w:rsidP="007F374A">
      <w:pPr>
        <w:autoSpaceDE w:val="0"/>
        <w:spacing w:line="360" w:lineRule="auto"/>
        <w:jc w:val="both"/>
        <w:rPr>
          <w:rFonts w:ascii="Arial" w:eastAsia="TTE164E008t00" w:hAnsi="Arial" w:cs="Arial"/>
          <w:bCs/>
          <w:sz w:val="20"/>
          <w:szCs w:val="20"/>
        </w:rPr>
      </w:pPr>
    </w:p>
    <w:p w:rsidR="007F374A" w:rsidRPr="007F374A" w:rsidRDefault="007F374A" w:rsidP="007F374A">
      <w:pPr>
        <w:autoSpaceDE w:val="0"/>
        <w:spacing w:line="360" w:lineRule="auto"/>
        <w:jc w:val="both"/>
        <w:rPr>
          <w:rFonts w:ascii="Arial" w:eastAsia="TTE164E008t00" w:hAnsi="Arial" w:cs="Arial"/>
          <w:bCs/>
          <w:color w:val="FF0000"/>
          <w:sz w:val="20"/>
          <w:szCs w:val="20"/>
        </w:rPr>
      </w:pPr>
      <w:r w:rsidRPr="007F374A">
        <w:rPr>
          <w:rFonts w:ascii="Arial" w:eastAsia="TTE164E008t00" w:hAnsi="Arial" w:cs="Arial"/>
          <w:bCs/>
          <w:color w:val="FF0000"/>
          <w:sz w:val="20"/>
          <w:szCs w:val="20"/>
        </w:rPr>
        <w:t xml:space="preserve">Note: We will integrate the telegram API </w:t>
      </w:r>
      <w:r w:rsidR="00586AD0" w:rsidRPr="007F374A">
        <w:rPr>
          <w:rFonts w:ascii="Arial" w:eastAsia="TTE164E008t00" w:hAnsi="Arial" w:cs="Arial"/>
          <w:bCs/>
          <w:color w:val="FF0000"/>
          <w:sz w:val="20"/>
          <w:szCs w:val="20"/>
        </w:rPr>
        <w:t>features</w:t>
      </w:r>
      <w:r w:rsidRPr="007F374A">
        <w:rPr>
          <w:rFonts w:ascii="Arial" w:eastAsia="TTE164E008t00" w:hAnsi="Arial" w:cs="Arial"/>
          <w:bCs/>
          <w:color w:val="FF0000"/>
          <w:sz w:val="20"/>
          <w:szCs w:val="20"/>
        </w:rPr>
        <w:t xml:space="preserve"> which is provided in the API, if there is any feature which is not provided by the telegram api for PHP than we are not able to implement it on Our system.</w:t>
      </w:r>
    </w:p>
    <w:p w:rsidR="00375F29" w:rsidRPr="007429F6" w:rsidRDefault="00375F29" w:rsidP="00375F29">
      <w:pPr>
        <w:spacing w:after="0" w:line="240" w:lineRule="auto"/>
        <w:rPr>
          <w:rFonts w:ascii="Arial" w:hAnsi="Arial" w:cs="Arial"/>
          <w:sz w:val="20"/>
          <w:szCs w:val="20"/>
        </w:rPr>
      </w:pPr>
    </w:p>
    <w:p w:rsidR="00375F29" w:rsidRPr="007F374A" w:rsidRDefault="007F374A" w:rsidP="007F374A">
      <w:pPr>
        <w:autoSpaceDE w:val="0"/>
        <w:autoSpaceDN w:val="0"/>
        <w:adjustRightInd w:val="0"/>
        <w:spacing w:after="0" w:line="240" w:lineRule="auto"/>
        <w:jc w:val="both"/>
        <w:rPr>
          <w:rFonts w:eastAsia="TTE164E008t00" w:cs="TTE164E008t00"/>
          <w:b/>
          <w:bCs/>
          <w:color w:val="000080"/>
          <w:sz w:val="24"/>
          <w:szCs w:val="24"/>
        </w:rPr>
      </w:pPr>
      <w:r>
        <w:rPr>
          <w:rFonts w:eastAsia="TTE164E008t00" w:cs="TTE164E008t00"/>
          <w:b/>
          <w:bCs/>
          <w:color w:val="000080"/>
          <w:sz w:val="24"/>
          <w:szCs w:val="24"/>
        </w:rPr>
        <w:t>4.</w:t>
      </w:r>
      <w:r w:rsidR="00586AD0">
        <w:rPr>
          <w:rFonts w:eastAsia="TTE164E008t00" w:cs="TTE164E008t00"/>
          <w:b/>
          <w:bCs/>
          <w:color w:val="000080"/>
          <w:sz w:val="24"/>
          <w:szCs w:val="24"/>
        </w:rPr>
        <w:t xml:space="preserve"> </w:t>
      </w:r>
      <w:r w:rsidR="00375F29" w:rsidRPr="007F374A">
        <w:rPr>
          <w:rFonts w:eastAsia="TTE164E008t00" w:cs="TTE164E008t00"/>
          <w:b/>
          <w:bCs/>
          <w:color w:val="000080"/>
          <w:sz w:val="24"/>
          <w:szCs w:val="24"/>
        </w:rPr>
        <w:t>The Project Scope:</w:t>
      </w:r>
    </w:p>
    <w:p w:rsidR="00375F29" w:rsidRDefault="00375F29" w:rsidP="00375F29">
      <w:pPr>
        <w:pStyle w:val="ListParagraph"/>
        <w:autoSpaceDE w:val="0"/>
        <w:autoSpaceDN w:val="0"/>
        <w:adjustRightInd w:val="0"/>
        <w:spacing w:after="0" w:line="240" w:lineRule="auto"/>
        <w:ind w:left="360"/>
        <w:jc w:val="both"/>
        <w:rPr>
          <w:rFonts w:ascii="Arial" w:hAnsi="Arial"/>
          <w:b/>
          <w:bCs/>
          <w:color w:val="000080"/>
          <w:sz w:val="24"/>
          <w:szCs w:val="24"/>
        </w:rPr>
      </w:pPr>
    </w:p>
    <w:p w:rsidR="00375F29" w:rsidRPr="00961ED0" w:rsidRDefault="00375F29" w:rsidP="00375F29">
      <w:pPr>
        <w:pStyle w:val="ListParagraph"/>
        <w:autoSpaceDE w:val="0"/>
        <w:autoSpaceDN w:val="0"/>
        <w:adjustRightInd w:val="0"/>
        <w:spacing w:after="0" w:line="240" w:lineRule="auto"/>
        <w:ind w:left="360"/>
        <w:jc w:val="both"/>
        <w:rPr>
          <w:rFonts w:ascii="Arial" w:hAnsi="Arial"/>
          <w:b/>
          <w:bCs/>
          <w:color w:val="000080"/>
          <w:sz w:val="24"/>
          <w:szCs w:val="24"/>
        </w:rPr>
      </w:pPr>
    </w:p>
    <w:p w:rsidR="00375F29" w:rsidRDefault="00375F29"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hAnsi="Arial"/>
          <w:bCs/>
          <w:sz w:val="20"/>
          <w:szCs w:val="20"/>
        </w:rPr>
      </w:pPr>
      <w:r w:rsidRPr="00B83AAA">
        <w:rPr>
          <w:rFonts w:ascii="Arial" w:hAnsi="Arial"/>
          <w:color w:val="161986"/>
          <w:sz w:val="20"/>
          <w:szCs w:val="20"/>
        </w:rPr>
        <w:t xml:space="preserve">Project designing (as per customer preferences) and </w:t>
      </w:r>
      <w:r w:rsidR="00586AD0" w:rsidRPr="00B83AAA">
        <w:rPr>
          <w:rFonts w:ascii="Arial" w:hAnsi="Arial"/>
          <w:color w:val="161986"/>
          <w:sz w:val="20"/>
          <w:szCs w:val="20"/>
        </w:rPr>
        <w:t>Documentation:</w:t>
      </w:r>
      <w:r w:rsidRPr="00B83AAA">
        <w:rPr>
          <w:rFonts w:ascii="Arial" w:hAnsi="Arial"/>
          <w:sz w:val="20"/>
          <w:szCs w:val="20"/>
        </w:rPr>
        <w:t xml:space="preserve"> </w:t>
      </w:r>
      <w:r w:rsidRPr="00C9702F">
        <w:rPr>
          <w:rFonts w:ascii="Arial" w:hAnsi="Arial"/>
          <w:bCs/>
          <w:sz w:val="20"/>
          <w:szCs w:val="20"/>
        </w:rPr>
        <w:t xml:space="preserve">For design, we will give you unlimited number of revisions before you </w:t>
      </w:r>
      <w:r w:rsidR="007975CD">
        <w:rPr>
          <w:rFonts w:ascii="Arial" w:hAnsi="Arial"/>
          <w:bCs/>
          <w:sz w:val="20"/>
          <w:szCs w:val="20"/>
        </w:rPr>
        <w:t>approve</w:t>
      </w:r>
      <w:r w:rsidRPr="00C9702F">
        <w:rPr>
          <w:rFonts w:ascii="Arial" w:hAnsi="Arial"/>
          <w:bCs/>
          <w:sz w:val="20"/>
          <w:szCs w:val="20"/>
        </w:rPr>
        <w:t xml:space="preserve"> the design. Once the project is awarded to us, we will ask for your design preferences and prepare first sample accordingly. You can suggest changes in that sample after reviewing it. And this process will be continued till you </w:t>
      </w:r>
      <w:r w:rsidR="007A1E05">
        <w:rPr>
          <w:rFonts w:ascii="Arial" w:hAnsi="Arial"/>
          <w:bCs/>
          <w:sz w:val="20"/>
          <w:szCs w:val="20"/>
        </w:rPr>
        <w:t>app</w:t>
      </w:r>
      <w:r w:rsidRPr="00C9702F">
        <w:rPr>
          <w:rFonts w:ascii="Arial" w:hAnsi="Arial"/>
          <w:bCs/>
          <w:sz w:val="20"/>
          <w:szCs w:val="20"/>
        </w:rPr>
        <w:t>rove the design.</w:t>
      </w:r>
    </w:p>
    <w:p w:rsidR="00375F29" w:rsidRPr="00002AD4" w:rsidRDefault="00375F29"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hAnsi="Arial"/>
          <w:sz w:val="20"/>
          <w:szCs w:val="20"/>
        </w:rPr>
      </w:pPr>
      <w:r w:rsidRPr="00002AD4">
        <w:rPr>
          <w:rFonts w:ascii="Arial" w:hAnsi="Arial"/>
          <w:color w:val="161986"/>
          <w:sz w:val="20"/>
          <w:szCs w:val="20"/>
        </w:rPr>
        <w:t>Graphic Designing, look and feel</w:t>
      </w:r>
      <w:r w:rsidRPr="00002AD4">
        <w:rPr>
          <w:rFonts w:ascii="Arial" w:hAnsi="Arial"/>
          <w:sz w:val="20"/>
          <w:szCs w:val="20"/>
        </w:rPr>
        <w:t>: The design will also include graphic design part along with the general layout.</w:t>
      </w:r>
    </w:p>
    <w:p w:rsidR="00375F29" w:rsidRDefault="00375F29"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hAnsi="Arial"/>
          <w:sz w:val="20"/>
          <w:szCs w:val="20"/>
        </w:rPr>
      </w:pPr>
      <w:r w:rsidRPr="00B83AAA">
        <w:rPr>
          <w:rFonts w:ascii="Arial" w:hAnsi="Arial"/>
          <w:color w:val="161986"/>
          <w:sz w:val="20"/>
          <w:szCs w:val="20"/>
        </w:rPr>
        <w:t xml:space="preserve">Functionality Coding: </w:t>
      </w:r>
      <w:r w:rsidRPr="00B83AAA">
        <w:rPr>
          <w:rFonts w:ascii="Arial" w:hAnsi="Arial"/>
          <w:sz w:val="20"/>
          <w:szCs w:val="20"/>
        </w:rPr>
        <w:t xml:space="preserve">The server side scripting would be done using </w:t>
      </w:r>
      <w:r w:rsidR="007F374A">
        <w:rPr>
          <w:rFonts w:ascii="Arial" w:hAnsi="Arial"/>
          <w:sz w:val="20"/>
          <w:szCs w:val="20"/>
        </w:rPr>
        <w:t>laravel with mysql DB.</w:t>
      </w:r>
    </w:p>
    <w:p w:rsidR="00076761" w:rsidRPr="00B83AAA" w:rsidRDefault="00076761"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hAnsi="Arial"/>
          <w:sz w:val="20"/>
          <w:szCs w:val="20"/>
        </w:rPr>
      </w:pPr>
      <w:r>
        <w:rPr>
          <w:rFonts w:ascii="Arial" w:hAnsi="Arial"/>
          <w:color w:val="161986"/>
          <w:sz w:val="20"/>
          <w:szCs w:val="20"/>
        </w:rPr>
        <w:t>Payment gateway-</w:t>
      </w:r>
      <w:r>
        <w:rPr>
          <w:rFonts w:ascii="Arial" w:hAnsi="Arial"/>
          <w:sz w:val="20"/>
          <w:szCs w:val="20"/>
        </w:rPr>
        <w:t xml:space="preserve"> We are taking default gateway </w:t>
      </w:r>
      <w:r w:rsidR="007F374A">
        <w:rPr>
          <w:rFonts w:ascii="Arial" w:hAnsi="Arial"/>
          <w:sz w:val="20"/>
          <w:szCs w:val="20"/>
        </w:rPr>
        <w:t>stripe.</w:t>
      </w:r>
      <w:r w:rsidR="00A210DB">
        <w:rPr>
          <w:rFonts w:ascii="Arial" w:hAnsi="Arial"/>
          <w:sz w:val="20"/>
          <w:szCs w:val="20"/>
        </w:rPr>
        <w:t xml:space="preserve"> </w:t>
      </w:r>
      <w:r>
        <w:rPr>
          <w:rFonts w:ascii="Arial" w:hAnsi="Arial"/>
          <w:sz w:val="20"/>
          <w:szCs w:val="20"/>
        </w:rPr>
        <w:t>.</w:t>
      </w:r>
    </w:p>
    <w:p w:rsidR="00375F29" w:rsidRDefault="00375F29"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eastAsia="Arial" w:hAnsi="Arial" w:cs="Arial"/>
          <w:sz w:val="20"/>
          <w:szCs w:val="20"/>
        </w:rPr>
      </w:pPr>
      <w:r w:rsidRPr="00B83AAA">
        <w:rPr>
          <w:rFonts w:ascii="Arial" w:eastAsia="Arial" w:hAnsi="Arial" w:cs="Arial"/>
          <w:color w:val="161986"/>
          <w:sz w:val="20"/>
          <w:szCs w:val="20"/>
        </w:rPr>
        <w:t>One time Product Deployment on customer’s server</w:t>
      </w:r>
      <w:r w:rsidRPr="00B83AAA">
        <w:rPr>
          <w:rFonts w:ascii="Arial" w:eastAsia="Arial" w:hAnsi="Arial" w:cs="Arial"/>
          <w:sz w:val="20"/>
          <w:szCs w:val="20"/>
        </w:rPr>
        <w:t xml:space="preserve">: The project scope includes uploading the completed </w:t>
      </w:r>
      <w:r w:rsidR="007F374A">
        <w:rPr>
          <w:rFonts w:ascii="Arial" w:eastAsia="Arial" w:hAnsi="Arial" w:cs="Arial"/>
          <w:sz w:val="20"/>
          <w:szCs w:val="20"/>
        </w:rPr>
        <w:t>website</w:t>
      </w:r>
      <w:r w:rsidR="00A210DB">
        <w:rPr>
          <w:rFonts w:ascii="Arial" w:eastAsia="Arial" w:hAnsi="Arial" w:cs="Arial"/>
          <w:sz w:val="20"/>
          <w:szCs w:val="20"/>
        </w:rPr>
        <w:t xml:space="preserve"> </w:t>
      </w:r>
      <w:r w:rsidRPr="00B83AAA">
        <w:rPr>
          <w:rFonts w:ascii="Arial" w:eastAsia="Arial" w:hAnsi="Arial" w:cs="Arial"/>
          <w:sz w:val="20"/>
          <w:szCs w:val="20"/>
        </w:rPr>
        <w:t xml:space="preserve">to customer’s server from our development server, once the programming work is complete and </w:t>
      </w:r>
      <w:r w:rsidR="007A1E05">
        <w:rPr>
          <w:rFonts w:ascii="Arial" w:eastAsia="Arial" w:hAnsi="Arial" w:cs="Arial"/>
          <w:sz w:val="20"/>
          <w:szCs w:val="20"/>
        </w:rPr>
        <w:t>app</w:t>
      </w:r>
      <w:r w:rsidRPr="00B83AAA">
        <w:rPr>
          <w:rFonts w:ascii="Arial" w:eastAsia="Arial" w:hAnsi="Arial" w:cs="Arial"/>
          <w:sz w:val="20"/>
          <w:szCs w:val="20"/>
        </w:rPr>
        <w:t>roved.</w:t>
      </w:r>
    </w:p>
    <w:p w:rsidR="00DC4E1D" w:rsidRDefault="00DC4E1D"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eastAsia="Arial" w:hAnsi="Arial" w:cs="Arial"/>
          <w:sz w:val="20"/>
          <w:szCs w:val="20"/>
        </w:rPr>
      </w:pPr>
      <w:r>
        <w:rPr>
          <w:rFonts w:ascii="Arial" w:eastAsia="Arial" w:hAnsi="Arial" w:cs="Arial"/>
          <w:color w:val="161986"/>
          <w:sz w:val="20"/>
          <w:szCs w:val="20"/>
        </w:rPr>
        <w:t>Easy to use</w:t>
      </w:r>
      <w:r w:rsidRPr="00DC4E1D">
        <w:rPr>
          <w:rFonts w:ascii="Arial" w:eastAsia="Arial" w:hAnsi="Arial" w:cs="Arial"/>
          <w:sz w:val="20"/>
          <w:szCs w:val="20"/>
        </w:rPr>
        <w:t>:</w:t>
      </w:r>
      <w:r>
        <w:rPr>
          <w:rFonts w:ascii="Arial" w:eastAsia="Arial" w:hAnsi="Arial" w:cs="Arial"/>
          <w:sz w:val="20"/>
          <w:szCs w:val="20"/>
        </w:rPr>
        <w:t xml:space="preserve"> The project will be easy to use for </w:t>
      </w:r>
      <w:r w:rsidR="00586AD0">
        <w:rPr>
          <w:rFonts w:ascii="Arial" w:eastAsia="Arial" w:hAnsi="Arial" w:cs="Arial"/>
          <w:sz w:val="20"/>
          <w:szCs w:val="20"/>
        </w:rPr>
        <w:t>application user</w:t>
      </w:r>
      <w:r>
        <w:rPr>
          <w:rFonts w:ascii="Arial" w:eastAsia="Arial" w:hAnsi="Arial" w:cs="Arial"/>
          <w:sz w:val="20"/>
          <w:szCs w:val="20"/>
        </w:rPr>
        <w:t>.</w:t>
      </w:r>
    </w:p>
    <w:p w:rsidR="00DC4E1D" w:rsidRDefault="00DC4E1D"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eastAsia="Arial" w:hAnsi="Arial" w:cs="Arial"/>
          <w:sz w:val="20"/>
          <w:szCs w:val="20"/>
        </w:rPr>
      </w:pPr>
      <w:r>
        <w:rPr>
          <w:rFonts w:ascii="Arial" w:eastAsia="Arial" w:hAnsi="Arial" w:cs="Arial"/>
          <w:color w:val="161986"/>
          <w:sz w:val="20"/>
          <w:szCs w:val="20"/>
        </w:rPr>
        <w:t>Cross browser Compatibility</w:t>
      </w:r>
      <w:r w:rsidRPr="00DC4E1D">
        <w:rPr>
          <w:rFonts w:ascii="Arial" w:eastAsia="Arial" w:hAnsi="Arial" w:cs="Arial"/>
          <w:sz w:val="20"/>
          <w:szCs w:val="20"/>
        </w:rPr>
        <w:t>:</w:t>
      </w:r>
      <w:r>
        <w:rPr>
          <w:rFonts w:ascii="Arial" w:eastAsia="Arial" w:hAnsi="Arial" w:cs="Arial"/>
          <w:sz w:val="20"/>
          <w:szCs w:val="20"/>
        </w:rPr>
        <w:t xml:space="preserve"> This </w:t>
      </w:r>
      <w:r w:rsidR="007F374A">
        <w:rPr>
          <w:rFonts w:ascii="Arial" w:eastAsia="Arial" w:hAnsi="Arial" w:cs="Arial"/>
          <w:sz w:val="20"/>
          <w:szCs w:val="20"/>
        </w:rPr>
        <w:t>website</w:t>
      </w:r>
      <w:r>
        <w:rPr>
          <w:rFonts w:ascii="Arial" w:eastAsia="Arial" w:hAnsi="Arial" w:cs="Arial"/>
          <w:sz w:val="20"/>
          <w:szCs w:val="20"/>
        </w:rPr>
        <w:t xml:space="preserve"> will be compatible with all browser like internet explorer, Mozilla, Google chrome etc.</w:t>
      </w:r>
    </w:p>
    <w:p w:rsidR="00076761" w:rsidRDefault="00076761"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eastAsia="Arial" w:hAnsi="Arial" w:cs="Arial"/>
          <w:sz w:val="20"/>
          <w:szCs w:val="20"/>
        </w:rPr>
      </w:pPr>
      <w:r>
        <w:rPr>
          <w:rFonts w:ascii="Arial" w:eastAsia="Arial" w:hAnsi="Arial" w:cs="Arial"/>
          <w:color w:val="161986"/>
          <w:sz w:val="20"/>
          <w:szCs w:val="20"/>
        </w:rPr>
        <w:t xml:space="preserve">Cross devices compatibility </w:t>
      </w:r>
      <w:r>
        <w:rPr>
          <w:rFonts w:ascii="Arial" w:eastAsia="Arial" w:hAnsi="Arial" w:cs="Arial"/>
          <w:sz w:val="20"/>
          <w:szCs w:val="20"/>
        </w:rPr>
        <w:t xml:space="preserve">– </w:t>
      </w:r>
      <w:r w:rsidR="007F374A">
        <w:rPr>
          <w:rFonts w:ascii="Arial" w:eastAsia="Arial" w:hAnsi="Arial" w:cs="Arial"/>
          <w:sz w:val="20"/>
          <w:szCs w:val="20"/>
        </w:rPr>
        <w:t>Website will be responsive for all the devices.</w:t>
      </w:r>
      <w:r>
        <w:rPr>
          <w:rFonts w:ascii="Arial" w:eastAsia="Arial" w:hAnsi="Arial" w:cs="Arial"/>
          <w:sz w:val="20"/>
          <w:szCs w:val="20"/>
        </w:rPr>
        <w:t>.</w:t>
      </w:r>
    </w:p>
    <w:p w:rsidR="00DC4E1D" w:rsidRPr="00DC4E1D" w:rsidRDefault="00DC4E1D" w:rsidP="00AA4A6C">
      <w:pPr>
        <w:widowControl w:val="0"/>
        <w:numPr>
          <w:ilvl w:val="0"/>
          <w:numId w:val="14"/>
        </w:numPr>
        <w:tabs>
          <w:tab w:val="left" w:pos="2880"/>
          <w:tab w:val="left" w:pos="3456"/>
          <w:tab w:val="left" w:pos="4032"/>
          <w:tab w:val="left" w:pos="4608"/>
        </w:tabs>
        <w:suppressAutoHyphens/>
        <w:spacing w:after="120" w:line="360" w:lineRule="auto"/>
        <w:jc w:val="both"/>
        <w:rPr>
          <w:rFonts w:ascii="Arial" w:eastAsia="Arial" w:hAnsi="Arial" w:cs="Arial"/>
          <w:sz w:val="20"/>
          <w:szCs w:val="20"/>
        </w:rPr>
      </w:pPr>
      <w:r>
        <w:rPr>
          <w:rFonts w:ascii="Arial" w:eastAsia="Arial" w:hAnsi="Arial" w:cs="Arial"/>
          <w:color w:val="161986"/>
          <w:sz w:val="20"/>
          <w:szCs w:val="20"/>
        </w:rPr>
        <w:t>SEO Friendly</w:t>
      </w:r>
      <w:r w:rsidRPr="00DC4E1D">
        <w:rPr>
          <w:rFonts w:ascii="Arial" w:eastAsia="Arial" w:hAnsi="Arial" w:cs="Arial"/>
          <w:sz w:val="20"/>
          <w:szCs w:val="20"/>
        </w:rPr>
        <w:t>:</w:t>
      </w:r>
      <w:r>
        <w:rPr>
          <w:rFonts w:ascii="Arial" w:eastAsia="Arial" w:hAnsi="Arial" w:cs="Arial"/>
          <w:sz w:val="20"/>
          <w:szCs w:val="20"/>
        </w:rPr>
        <w:t xml:space="preserve"> This </w:t>
      </w:r>
      <w:r w:rsidR="00586AD0">
        <w:rPr>
          <w:rFonts w:ascii="Arial" w:eastAsia="Arial" w:hAnsi="Arial" w:cs="Arial"/>
          <w:sz w:val="20"/>
          <w:szCs w:val="20"/>
        </w:rPr>
        <w:t>website will</w:t>
      </w:r>
      <w:r>
        <w:rPr>
          <w:rFonts w:ascii="Arial" w:eastAsia="Arial" w:hAnsi="Arial" w:cs="Arial"/>
          <w:sz w:val="20"/>
          <w:szCs w:val="20"/>
        </w:rPr>
        <w:t xml:space="preserve"> be SEO </w:t>
      </w:r>
      <w:r w:rsidR="002F38B9">
        <w:rPr>
          <w:rFonts w:ascii="Arial" w:eastAsia="Arial" w:hAnsi="Arial" w:cs="Arial"/>
          <w:sz w:val="20"/>
          <w:szCs w:val="20"/>
        </w:rPr>
        <w:t>friendly.</w:t>
      </w:r>
    </w:p>
    <w:p w:rsidR="00516401" w:rsidRDefault="00516401" w:rsidP="00516401">
      <w:pPr>
        <w:tabs>
          <w:tab w:val="left" w:pos="2880"/>
          <w:tab w:val="left" w:pos="3456"/>
          <w:tab w:val="left" w:pos="4032"/>
          <w:tab w:val="left" w:pos="4608"/>
        </w:tabs>
        <w:spacing w:after="120" w:line="360" w:lineRule="auto"/>
        <w:jc w:val="both"/>
        <w:rPr>
          <w:rFonts w:ascii="Arial" w:eastAsia="Arial" w:hAnsi="Arial" w:cs="Arial"/>
          <w:sz w:val="20"/>
          <w:szCs w:val="20"/>
        </w:rPr>
      </w:pPr>
    </w:p>
    <w:p w:rsidR="00111676" w:rsidRDefault="00111676" w:rsidP="00516401">
      <w:pPr>
        <w:tabs>
          <w:tab w:val="left" w:pos="2880"/>
          <w:tab w:val="left" w:pos="3456"/>
          <w:tab w:val="left" w:pos="4032"/>
          <w:tab w:val="left" w:pos="4608"/>
        </w:tabs>
        <w:spacing w:after="120" w:line="360" w:lineRule="auto"/>
        <w:jc w:val="both"/>
      </w:pPr>
    </w:p>
    <w:p w:rsidR="00375F29" w:rsidRDefault="00375F29" w:rsidP="005C121F">
      <w:pPr>
        <w:pStyle w:val="ListParagraph"/>
        <w:numPr>
          <w:ilvl w:val="0"/>
          <w:numId w:val="11"/>
        </w:numPr>
        <w:autoSpaceDE w:val="0"/>
        <w:autoSpaceDN w:val="0"/>
        <w:adjustRightInd w:val="0"/>
        <w:spacing w:after="0" w:line="240" w:lineRule="auto"/>
        <w:ind w:left="360"/>
        <w:jc w:val="both"/>
        <w:rPr>
          <w:rFonts w:eastAsia="TTE164E008t00" w:cs="TTE164E008t00"/>
          <w:b/>
          <w:bCs/>
          <w:color w:val="000080"/>
          <w:sz w:val="24"/>
          <w:szCs w:val="24"/>
        </w:rPr>
      </w:pPr>
      <w:r w:rsidRPr="0032498E">
        <w:rPr>
          <w:rFonts w:eastAsia="TTE164E008t00" w:cs="TTE164E008t00"/>
          <w:b/>
          <w:bCs/>
          <w:color w:val="000080"/>
          <w:sz w:val="24"/>
          <w:szCs w:val="24"/>
        </w:rPr>
        <w:t>Project Estimation:</w:t>
      </w:r>
    </w:p>
    <w:p w:rsidR="0068781E" w:rsidRDefault="0068781E" w:rsidP="0068781E">
      <w:pPr>
        <w:pStyle w:val="ListParagraph"/>
        <w:autoSpaceDE w:val="0"/>
        <w:autoSpaceDN w:val="0"/>
        <w:adjustRightInd w:val="0"/>
        <w:spacing w:after="0" w:line="240" w:lineRule="auto"/>
        <w:ind w:left="360"/>
        <w:jc w:val="both"/>
        <w:rPr>
          <w:rFonts w:eastAsia="TTE164E008t00" w:cs="TTE164E008t00"/>
          <w:b/>
          <w:bCs/>
          <w:color w:val="000080"/>
          <w:sz w:val="24"/>
          <w:szCs w:val="24"/>
        </w:rPr>
      </w:pPr>
    </w:p>
    <w:p w:rsidR="006738FE" w:rsidRDefault="0074711A" w:rsidP="006738FE">
      <w:pPr>
        <w:autoSpaceDE w:val="0"/>
        <w:autoSpaceDN w:val="0"/>
        <w:adjustRightInd w:val="0"/>
        <w:spacing w:after="0" w:line="240" w:lineRule="auto"/>
        <w:ind w:left="360"/>
        <w:rPr>
          <w:rFonts w:ascii="Arial" w:hAnsi="Arial" w:cs="Arial"/>
          <w:b/>
          <w:bCs/>
          <w:color w:val="161987"/>
          <w:sz w:val="24"/>
          <w:szCs w:val="24"/>
        </w:rPr>
      </w:pPr>
      <w:r>
        <w:rPr>
          <w:rFonts w:ascii="Arial" w:hAnsi="Arial"/>
          <w:b/>
          <w:color w:val="161986"/>
          <w:sz w:val="20"/>
          <w:szCs w:val="20"/>
        </w:rPr>
        <w:lastRenderedPageBreak/>
        <w:t>Estimated</w:t>
      </w:r>
      <w:r w:rsidRPr="0074711A">
        <w:rPr>
          <w:rFonts w:ascii="Arial" w:hAnsi="Arial"/>
          <w:b/>
          <w:color w:val="161986"/>
          <w:sz w:val="20"/>
          <w:szCs w:val="20"/>
        </w:rPr>
        <w:t xml:space="preserve"> time</w:t>
      </w:r>
      <w:r w:rsidRPr="0074711A">
        <w:rPr>
          <w:rFonts w:ascii="Arial" w:hAnsi="Arial"/>
          <w:color w:val="161986"/>
          <w:sz w:val="20"/>
          <w:szCs w:val="20"/>
        </w:rPr>
        <w:t>-</w:t>
      </w:r>
      <w:r w:rsidR="007F374A">
        <w:rPr>
          <w:rFonts w:ascii="Arial" w:hAnsi="Arial" w:cs="Arial"/>
          <w:b/>
          <w:bCs/>
          <w:color w:val="161987"/>
          <w:sz w:val="24"/>
          <w:szCs w:val="24"/>
        </w:rPr>
        <w:t>65</w:t>
      </w:r>
      <w:r w:rsidR="00076761">
        <w:rPr>
          <w:rFonts w:ascii="Arial" w:hAnsi="Arial" w:cs="Arial"/>
          <w:b/>
          <w:bCs/>
          <w:color w:val="161987"/>
          <w:sz w:val="24"/>
          <w:szCs w:val="24"/>
        </w:rPr>
        <w:t xml:space="preserve"> Days</w:t>
      </w:r>
    </w:p>
    <w:p w:rsidR="0074711A" w:rsidRDefault="0074711A" w:rsidP="006738FE">
      <w:pPr>
        <w:autoSpaceDE w:val="0"/>
        <w:autoSpaceDN w:val="0"/>
        <w:adjustRightInd w:val="0"/>
        <w:spacing w:after="0" w:line="240" w:lineRule="auto"/>
        <w:ind w:left="360"/>
        <w:rPr>
          <w:rFonts w:ascii="Arial" w:hAnsi="Arial" w:cs="Arial"/>
          <w:b/>
          <w:bCs/>
          <w:color w:val="161987"/>
          <w:sz w:val="24"/>
          <w:szCs w:val="24"/>
        </w:rPr>
      </w:pPr>
      <w:r>
        <w:rPr>
          <w:rFonts w:ascii="Arial" w:eastAsia="Arial" w:hAnsi="Arial" w:cs="Arial"/>
          <w:b/>
          <w:color w:val="161986"/>
          <w:sz w:val="20"/>
          <w:szCs w:val="20"/>
        </w:rPr>
        <w:t>Estimated</w:t>
      </w:r>
      <w:r w:rsidRPr="0074711A">
        <w:rPr>
          <w:rFonts w:ascii="Arial" w:eastAsia="Arial" w:hAnsi="Arial" w:cs="Arial"/>
          <w:b/>
          <w:color w:val="161986"/>
          <w:sz w:val="20"/>
          <w:szCs w:val="20"/>
        </w:rPr>
        <w:t xml:space="preserve"> cost-</w:t>
      </w:r>
      <w:r w:rsidR="00002AD4">
        <w:rPr>
          <w:rFonts w:ascii="Arial" w:hAnsi="Arial" w:cs="Arial"/>
          <w:b/>
          <w:bCs/>
          <w:color w:val="161987"/>
          <w:sz w:val="24"/>
          <w:szCs w:val="24"/>
        </w:rPr>
        <w:t xml:space="preserve"> </w:t>
      </w:r>
      <w:r w:rsidR="007F374A">
        <w:rPr>
          <w:rFonts w:ascii="Arial" w:hAnsi="Arial" w:cs="Arial"/>
          <w:b/>
          <w:bCs/>
          <w:color w:val="161987"/>
          <w:sz w:val="24"/>
          <w:szCs w:val="24"/>
        </w:rPr>
        <w:t>3500 EURO</w:t>
      </w:r>
    </w:p>
    <w:p w:rsidR="0074711A" w:rsidRDefault="0074711A" w:rsidP="006738FE">
      <w:pPr>
        <w:autoSpaceDE w:val="0"/>
        <w:autoSpaceDN w:val="0"/>
        <w:adjustRightInd w:val="0"/>
        <w:spacing w:after="0" w:line="240" w:lineRule="auto"/>
        <w:ind w:left="360"/>
        <w:rPr>
          <w:rFonts w:ascii="Arial" w:hAnsi="Arial" w:cs="Arial"/>
          <w:b/>
          <w:bCs/>
          <w:color w:val="161987"/>
          <w:sz w:val="24"/>
          <w:szCs w:val="24"/>
        </w:rPr>
      </w:pPr>
    </w:p>
    <w:p w:rsidR="0074711A" w:rsidRDefault="0074711A" w:rsidP="006738FE">
      <w:pPr>
        <w:autoSpaceDE w:val="0"/>
        <w:autoSpaceDN w:val="0"/>
        <w:adjustRightInd w:val="0"/>
        <w:spacing w:after="0" w:line="240" w:lineRule="auto"/>
        <w:ind w:left="360"/>
        <w:rPr>
          <w:rFonts w:ascii="Arial" w:hAnsi="Arial" w:cs="Arial"/>
          <w:b/>
          <w:bCs/>
          <w:color w:val="161987"/>
          <w:sz w:val="24"/>
          <w:szCs w:val="24"/>
        </w:rPr>
      </w:pPr>
      <w:r>
        <w:rPr>
          <w:rFonts w:ascii="Arial" w:hAnsi="Arial" w:cs="Arial"/>
          <w:b/>
          <w:bCs/>
          <w:color w:val="161987"/>
          <w:sz w:val="24"/>
          <w:szCs w:val="24"/>
        </w:rPr>
        <w:t>Milestones-</w:t>
      </w:r>
    </w:p>
    <w:p w:rsidR="0074711A" w:rsidRDefault="0074711A" w:rsidP="006738FE">
      <w:pPr>
        <w:autoSpaceDE w:val="0"/>
        <w:autoSpaceDN w:val="0"/>
        <w:adjustRightInd w:val="0"/>
        <w:spacing w:after="0" w:line="240" w:lineRule="auto"/>
        <w:ind w:left="360"/>
        <w:rPr>
          <w:rFonts w:ascii="Arial" w:hAnsi="Arial" w:cs="Arial"/>
          <w:b/>
          <w:bCs/>
          <w:color w:val="161987"/>
          <w:sz w:val="24"/>
          <w:szCs w:val="24"/>
        </w:rPr>
      </w:pPr>
    </w:p>
    <w:p w:rsidR="006738FE" w:rsidRPr="00582815" w:rsidRDefault="006738FE" w:rsidP="006738FE">
      <w:pPr>
        <w:autoSpaceDE w:val="0"/>
        <w:autoSpaceDN w:val="0"/>
        <w:adjustRightInd w:val="0"/>
        <w:spacing w:after="0" w:line="240" w:lineRule="auto"/>
        <w:ind w:left="360"/>
        <w:rPr>
          <w:rFonts w:ascii="Arial" w:hAnsi="Arial" w:cs="Arial"/>
          <w:b/>
          <w:bCs/>
          <w:color w:val="000000"/>
          <w:sz w:val="20"/>
          <w:szCs w:val="20"/>
        </w:rPr>
      </w:pPr>
      <w:r w:rsidRPr="00582815">
        <w:rPr>
          <w:rFonts w:ascii="Arial" w:hAnsi="Arial" w:cs="Arial"/>
          <w:b/>
          <w:bCs/>
          <w:color w:val="000000"/>
          <w:sz w:val="20"/>
          <w:szCs w:val="20"/>
        </w:rPr>
        <w:t>Upfront:</w:t>
      </w:r>
      <w:r>
        <w:rPr>
          <w:rFonts w:ascii="Arial" w:hAnsi="Arial" w:cs="Arial"/>
          <w:b/>
          <w:bCs/>
          <w:color w:val="000000"/>
          <w:sz w:val="20"/>
          <w:szCs w:val="20"/>
        </w:rPr>
        <w:t xml:space="preserve"> - </w:t>
      </w:r>
      <w:r w:rsidR="0074711A">
        <w:rPr>
          <w:rFonts w:ascii="Arial" w:hAnsi="Arial" w:cs="Arial"/>
          <w:b/>
          <w:bCs/>
          <w:color w:val="000000"/>
          <w:sz w:val="20"/>
          <w:szCs w:val="20"/>
        </w:rPr>
        <w:t>1</w:t>
      </w:r>
      <w:r w:rsidR="005C7706">
        <w:rPr>
          <w:rFonts w:ascii="Arial" w:hAnsi="Arial" w:cs="Arial"/>
          <w:b/>
          <w:bCs/>
          <w:color w:val="000000"/>
          <w:sz w:val="20"/>
          <w:szCs w:val="20"/>
        </w:rPr>
        <w:t>0</w:t>
      </w:r>
      <w:r w:rsidRPr="00582815">
        <w:rPr>
          <w:rFonts w:ascii="Arial" w:hAnsi="Arial" w:cs="Arial"/>
          <w:b/>
          <w:bCs/>
          <w:color w:val="000000"/>
          <w:sz w:val="20"/>
          <w:szCs w:val="20"/>
        </w:rPr>
        <w:t>%</w:t>
      </w:r>
    </w:p>
    <w:p w:rsidR="006738FE" w:rsidRPr="00582815" w:rsidRDefault="006738FE" w:rsidP="006738FE">
      <w:pPr>
        <w:autoSpaceDE w:val="0"/>
        <w:autoSpaceDN w:val="0"/>
        <w:adjustRightInd w:val="0"/>
        <w:spacing w:after="0" w:line="240" w:lineRule="auto"/>
        <w:ind w:left="360"/>
        <w:rPr>
          <w:rFonts w:ascii="Arial" w:hAnsi="Arial" w:cs="Arial"/>
          <w:b/>
          <w:bCs/>
          <w:color w:val="000000"/>
          <w:sz w:val="20"/>
          <w:szCs w:val="20"/>
        </w:rPr>
      </w:pPr>
    </w:p>
    <w:p w:rsidR="006A5BEE" w:rsidRDefault="006738FE" w:rsidP="006A5BEE">
      <w:pPr>
        <w:autoSpaceDE w:val="0"/>
        <w:autoSpaceDN w:val="0"/>
        <w:adjustRightInd w:val="0"/>
        <w:spacing w:after="0" w:line="240" w:lineRule="auto"/>
        <w:ind w:left="360"/>
        <w:rPr>
          <w:rFonts w:ascii="Arial" w:hAnsi="Arial" w:cs="Arial"/>
          <w:b/>
          <w:bCs/>
          <w:color w:val="000000"/>
          <w:sz w:val="20"/>
          <w:szCs w:val="20"/>
        </w:rPr>
      </w:pPr>
      <w:r w:rsidRPr="00582815">
        <w:rPr>
          <w:rFonts w:ascii="Arial" w:hAnsi="Arial" w:cs="Arial"/>
          <w:b/>
          <w:bCs/>
          <w:color w:val="000000"/>
          <w:sz w:val="20"/>
          <w:szCs w:val="20"/>
        </w:rPr>
        <w:t xml:space="preserve">Milestone 1: - </w:t>
      </w:r>
      <w:r>
        <w:rPr>
          <w:rFonts w:ascii="Arial" w:hAnsi="Arial" w:cs="Arial"/>
          <w:b/>
          <w:bCs/>
          <w:color w:val="000000"/>
          <w:sz w:val="20"/>
          <w:szCs w:val="20"/>
        </w:rPr>
        <w:t>Make all screen designs</w:t>
      </w:r>
      <w:r w:rsidRPr="00582815">
        <w:rPr>
          <w:rFonts w:ascii="Arial" w:hAnsi="Arial" w:cs="Arial"/>
          <w:b/>
          <w:bCs/>
          <w:color w:val="000000"/>
          <w:sz w:val="20"/>
          <w:szCs w:val="20"/>
        </w:rPr>
        <w:t xml:space="preserve"> </w:t>
      </w:r>
      <w:r>
        <w:rPr>
          <w:rFonts w:ascii="Arial" w:hAnsi="Arial" w:cs="Arial"/>
          <w:b/>
          <w:bCs/>
          <w:color w:val="000000"/>
          <w:sz w:val="20"/>
          <w:szCs w:val="20"/>
        </w:rPr>
        <w:t>(</w:t>
      </w:r>
      <w:r w:rsidRPr="00582815">
        <w:rPr>
          <w:rFonts w:ascii="Arial" w:hAnsi="Arial" w:cs="Arial"/>
          <w:b/>
          <w:bCs/>
          <w:color w:val="000000"/>
          <w:sz w:val="20"/>
          <w:szCs w:val="20"/>
        </w:rPr>
        <w:t>PSD</w:t>
      </w:r>
      <w:r>
        <w:rPr>
          <w:rFonts w:ascii="Arial" w:hAnsi="Arial" w:cs="Arial"/>
          <w:b/>
          <w:bCs/>
          <w:color w:val="000000"/>
          <w:sz w:val="20"/>
          <w:szCs w:val="20"/>
        </w:rPr>
        <w:t>)</w:t>
      </w:r>
      <w:r w:rsidR="0074711A">
        <w:rPr>
          <w:rFonts w:ascii="Arial" w:hAnsi="Arial" w:cs="Arial"/>
          <w:b/>
          <w:bCs/>
          <w:color w:val="000000"/>
          <w:sz w:val="20"/>
          <w:szCs w:val="20"/>
        </w:rPr>
        <w:t xml:space="preserve"> – 20%</w:t>
      </w:r>
    </w:p>
    <w:p w:rsidR="0074711A" w:rsidRDefault="0074711A" w:rsidP="006A5BEE">
      <w:pPr>
        <w:autoSpaceDE w:val="0"/>
        <w:autoSpaceDN w:val="0"/>
        <w:adjustRightInd w:val="0"/>
        <w:spacing w:after="0" w:line="240" w:lineRule="auto"/>
        <w:ind w:left="360"/>
        <w:rPr>
          <w:rFonts w:ascii="Arial" w:hAnsi="Arial" w:cs="Arial"/>
          <w:b/>
          <w:bCs/>
          <w:color w:val="000000"/>
          <w:sz w:val="20"/>
          <w:szCs w:val="20"/>
        </w:rPr>
      </w:pPr>
    </w:p>
    <w:p w:rsidR="0074711A" w:rsidRPr="00582815" w:rsidRDefault="0074711A" w:rsidP="006A5BEE">
      <w:pPr>
        <w:autoSpaceDE w:val="0"/>
        <w:autoSpaceDN w:val="0"/>
        <w:adjustRightInd w:val="0"/>
        <w:spacing w:after="0" w:line="240" w:lineRule="auto"/>
        <w:ind w:left="360"/>
        <w:rPr>
          <w:rFonts w:ascii="Arial" w:hAnsi="Arial" w:cs="Arial"/>
          <w:b/>
          <w:bCs/>
          <w:color w:val="000000"/>
          <w:sz w:val="20"/>
          <w:szCs w:val="20"/>
        </w:rPr>
      </w:pPr>
      <w:r>
        <w:rPr>
          <w:rFonts w:ascii="Arial" w:hAnsi="Arial" w:cs="Arial"/>
          <w:b/>
          <w:bCs/>
          <w:color w:val="000000"/>
          <w:sz w:val="20"/>
          <w:szCs w:val="20"/>
        </w:rPr>
        <w:t>Milestone 2:- Slice all html- 10%</w:t>
      </w:r>
    </w:p>
    <w:p w:rsidR="006738FE" w:rsidRPr="00582815" w:rsidRDefault="006738FE" w:rsidP="006738FE">
      <w:pPr>
        <w:autoSpaceDE w:val="0"/>
        <w:autoSpaceDN w:val="0"/>
        <w:adjustRightInd w:val="0"/>
        <w:spacing w:after="0" w:line="240" w:lineRule="auto"/>
        <w:ind w:left="360"/>
        <w:rPr>
          <w:rFonts w:ascii="Arial" w:hAnsi="Arial" w:cs="Arial"/>
          <w:b/>
          <w:bCs/>
          <w:color w:val="000000"/>
          <w:sz w:val="20"/>
          <w:szCs w:val="20"/>
        </w:rPr>
      </w:pPr>
    </w:p>
    <w:p w:rsidR="006738FE" w:rsidRPr="00582815" w:rsidRDefault="006738FE" w:rsidP="006738FE">
      <w:pPr>
        <w:autoSpaceDE w:val="0"/>
        <w:autoSpaceDN w:val="0"/>
        <w:adjustRightInd w:val="0"/>
        <w:spacing w:after="0" w:line="240" w:lineRule="auto"/>
        <w:ind w:left="360"/>
        <w:rPr>
          <w:rFonts w:ascii="Arial" w:hAnsi="Arial" w:cs="Arial"/>
          <w:color w:val="000000"/>
          <w:sz w:val="20"/>
          <w:szCs w:val="20"/>
        </w:rPr>
      </w:pPr>
      <w:r w:rsidRPr="00582815">
        <w:rPr>
          <w:rFonts w:ascii="Arial" w:hAnsi="Arial" w:cs="Arial"/>
          <w:b/>
          <w:bCs/>
          <w:color w:val="000000"/>
          <w:sz w:val="20"/>
          <w:szCs w:val="20"/>
        </w:rPr>
        <w:t xml:space="preserve">Milestone </w:t>
      </w:r>
      <w:r w:rsidR="003D1965">
        <w:rPr>
          <w:rFonts w:ascii="Arial" w:hAnsi="Arial" w:cs="Arial"/>
          <w:b/>
          <w:bCs/>
          <w:color w:val="000000"/>
          <w:sz w:val="20"/>
          <w:szCs w:val="20"/>
        </w:rPr>
        <w:t>3</w:t>
      </w:r>
      <w:r w:rsidRPr="00582815">
        <w:rPr>
          <w:rFonts w:ascii="Arial" w:hAnsi="Arial" w:cs="Arial"/>
          <w:b/>
          <w:bCs/>
          <w:color w:val="000000"/>
          <w:sz w:val="20"/>
          <w:szCs w:val="20"/>
        </w:rPr>
        <w:t>: -</w:t>
      </w:r>
      <w:r>
        <w:rPr>
          <w:rFonts w:ascii="Arial" w:hAnsi="Arial" w:cs="Arial"/>
          <w:color w:val="000000"/>
          <w:sz w:val="20"/>
          <w:szCs w:val="20"/>
        </w:rPr>
        <w:t xml:space="preserve"> </w:t>
      </w:r>
      <w:r w:rsidR="003D1965">
        <w:rPr>
          <w:rFonts w:ascii="Arial" w:hAnsi="Arial" w:cs="Arial"/>
          <w:b/>
          <w:color w:val="000000"/>
          <w:sz w:val="20"/>
          <w:szCs w:val="20"/>
        </w:rPr>
        <w:t>User integration</w:t>
      </w:r>
      <w:r w:rsidR="0074711A">
        <w:rPr>
          <w:rFonts w:ascii="Arial" w:hAnsi="Arial" w:cs="Arial"/>
          <w:b/>
          <w:color w:val="000000"/>
          <w:sz w:val="20"/>
          <w:szCs w:val="20"/>
        </w:rPr>
        <w:t xml:space="preserve"> </w:t>
      </w:r>
      <w:r w:rsidR="006E35F2">
        <w:rPr>
          <w:rFonts w:ascii="Arial" w:hAnsi="Arial" w:cs="Arial"/>
          <w:b/>
          <w:color w:val="000000"/>
          <w:sz w:val="20"/>
          <w:szCs w:val="20"/>
        </w:rPr>
        <w:t>– 20%</w:t>
      </w:r>
      <w:r w:rsidR="000A4197">
        <w:rPr>
          <w:rFonts w:ascii="Arial" w:hAnsi="Arial" w:cs="Arial"/>
          <w:b/>
          <w:color w:val="000000"/>
          <w:sz w:val="20"/>
          <w:szCs w:val="20"/>
        </w:rPr>
        <w:t xml:space="preserve"> </w:t>
      </w:r>
    </w:p>
    <w:p w:rsidR="006738FE" w:rsidRPr="00582815" w:rsidRDefault="006738FE" w:rsidP="006738FE">
      <w:pPr>
        <w:autoSpaceDE w:val="0"/>
        <w:autoSpaceDN w:val="0"/>
        <w:adjustRightInd w:val="0"/>
        <w:spacing w:after="0" w:line="240" w:lineRule="auto"/>
        <w:ind w:left="360"/>
        <w:rPr>
          <w:rFonts w:ascii="Arial" w:hAnsi="Arial" w:cs="Arial"/>
          <w:b/>
          <w:bCs/>
          <w:color w:val="000000"/>
          <w:sz w:val="20"/>
          <w:szCs w:val="20"/>
        </w:rPr>
      </w:pPr>
    </w:p>
    <w:p w:rsidR="000A4197" w:rsidRDefault="006738FE" w:rsidP="006738FE">
      <w:pPr>
        <w:autoSpaceDE w:val="0"/>
        <w:autoSpaceDN w:val="0"/>
        <w:adjustRightInd w:val="0"/>
        <w:spacing w:after="0" w:line="240" w:lineRule="auto"/>
        <w:ind w:left="360"/>
        <w:rPr>
          <w:rFonts w:ascii="Arial" w:hAnsi="Arial" w:cs="Arial"/>
          <w:b/>
          <w:bCs/>
          <w:color w:val="000000"/>
          <w:sz w:val="20"/>
          <w:szCs w:val="20"/>
        </w:rPr>
      </w:pPr>
      <w:r w:rsidRPr="00582815">
        <w:rPr>
          <w:rFonts w:ascii="Arial" w:hAnsi="Arial" w:cs="Arial"/>
          <w:b/>
          <w:bCs/>
          <w:color w:val="000000"/>
          <w:sz w:val="20"/>
          <w:szCs w:val="20"/>
        </w:rPr>
        <w:t xml:space="preserve">Milestone </w:t>
      </w:r>
      <w:r w:rsidR="003D1965">
        <w:rPr>
          <w:rFonts w:ascii="Arial" w:hAnsi="Arial" w:cs="Arial"/>
          <w:b/>
          <w:bCs/>
          <w:color w:val="000000"/>
          <w:sz w:val="20"/>
          <w:szCs w:val="20"/>
        </w:rPr>
        <w:t>4</w:t>
      </w:r>
      <w:r w:rsidRPr="00582815">
        <w:rPr>
          <w:rFonts w:ascii="Arial" w:hAnsi="Arial" w:cs="Arial"/>
          <w:b/>
          <w:bCs/>
          <w:color w:val="000000"/>
          <w:sz w:val="20"/>
          <w:szCs w:val="20"/>
        </w:rPr>
        <w:t xml:space="preserve">: </w:t>
      </w:r>
      <w:r w:rsidR="006E35F2">
        <w:rPr>
          <w:rFonts w:ascii="Arial" w:hAnsi="Arial" w:cs="Arial"/>
          <w:b/>
          <w:color w:val="000000"/>
          <w:sz w:val="20"/>
          <w:szCs w:val="20"/>
        </w:rPr>
        <w:t xml:space="preserve">- </w:t>
      </w:r>
      <w:r w:rsidR="003D1965">
        <w:rPr>
          <w:rFonts w:ascii="Arial" w:hAnsi="Arial" w:cs="Arial"/>
          <w:b/>
          <w:color w:val="000000"/>
          <w:sz w:val="20"/>
          <w:szCs w:val="20"/>
        </w:rPr>
        <w:t>Telegram bot API</w:t>
      </w:r>
      <w:r w:rsidR="002021BF">
        <w:rPr>
          <w:rFonts w:ascii="Arial" w:hAnsi="Arial" w:cs="Arial"/>
          <w:b/>
          <w:color w:val="000000"/>
          <w:sz w:val="20"/>
          <w:szCs w:val="20"/>
        </w:rPr>
        <w:t xml:space="preserve"> </w:t>
      </w:r>
      <w:r w:rsidR="000A4197">
        <w:rPr>
          <w:rFonts w:ascii="Arial" w:hAnsi="Arial" w:cs="Arial"/>
          <w:b/>
          <w:color w:val="000000"/>
          <w:sz w:val="20"/>
          <w:szCs w:val="20"/>
        </w:rPr>
        <w:t xml:space="preserve"> </w:t>
      </w:r>
      <w:r w:rsidR="000A4197" w:rsidRPr="00582815">
        <w:rPr>
          <w:rFonts w:ascii="Arial" w:hAnsi="Arial" w:cs="Arial"/>
          <w:color w:val="000000"/>
          <w:sz w:val="20"/>
          <w:szCs w:val="20"/>
        </w:rPr>
        <w:t>-</w:t>
      </w:r>
      <w:r w:rsidR="000A4197">
        <w:rPr>
          <w:rFonts w:ascii="Arial" w:hAnsi="Arial" w:cs="Arial"/>
          <w:color w:val="000000"/>
          <w:sz w:val="20"/>
          <w:szCs w:val="20"/>
        </w:rPr>
        <w:t xml:space="preserve"> </w:t>
      </w:r>
      <w:r w:rsidR="006A5BEE">
        <w:rPr>
          <w:rFonts w:ascii="Arial" w:hAnsi="Arial" w:cs="Arial"/>
          <w:b/>
          <w:bCs/>
          <w:color w:val="000000"/>
          <w:sz w:val="20"/>
          <w:szCs w:val="20"/>
        </w:rPr>
        <w:t>2</w:t>
      </w:r>
      <w:r w:rsidR="006E35F2">
        <w:rPr>
          <w:rFonts w:ascii="Arial" w:hAnsi="Arial" w:cs="Arial"/>
          <w:b/>
          <w:bCs/>
          <w:color w:val="000000"/>
          <w:sz w:val="20"/>
          <w:szCs w:val="20"/>
        </w:rPr>
        <w:t>0</w:t>
      </w:r>
      <w:r w:rsidR="000A4197" w:rsidRPr="00582815">
        <w:rPr>
          <w:rFonts w:ascii="Arial" w:hAnsi="Arial" w:cs="Arial"/>
          <w:b/>
          <w:bCs/>
          <w:color w:val="000000"/>
          <w:sz w:val="20"/>
          <w:szCs w:val="20"/>
        </w:rPr>
        <w:t>%</w:t>
      </w:r>
    </w:p>
    <w:p w:rsidR="000A4197" w:rsidRDefault="000A4197" w:rsidP="006738FE">
      <w:pPr>
        <w:autoSpaceDE w:val="0"/>
        <w:autoSpaceDN w:val="0"/>
        <w:adjustRightInd w:val="0"/>
        <w:spacing w:after="0" w:line="240" w:lineRule="auto"/>
        <w:ind w:left="360"/>
        <w:rPr>
          <w:rFonts w:ascii="Arial" w:hAnsi="Arial" w:cs="Arial"/>
          <w:b/>
          <w:bCs/>
          <w:color w:val="000000"/>
          <w:sz w:val="20"/>
          <w:szCs w:val="20"/>
        </w:rPr>
      </w:pPr>
    </w:p>
    <w:p w:rsidR="006738FE" w:rsidRPr="00582815" w:rsidRDefault="006738FE" w:rsidP="006738FE">
      <w:pPr>
        <w:autoSpaceDE w:val="0"/>
        <w:autoSpaceDN w:val="0"/>
        <w:adjustRightInd w:val="0"/>
        <w:spacing w:after="0" w:line="240" w:lineRule="auto"/>
        <w:ind w:left="360"/>
        <w:rPr>
          <w:rFonts w:ascii="Arial" w:hAnsi="Arial" w:cs="Arial"/>
          <w:b/>
          <w:bCs/>
          <w:color w:val="000000"/>
          <w:sz w:val="20"/>
          <w:szCs w:val="20"/>
        </w:rPr>
      </w:pPr>
      <w:r w:rsidRPr="00582815">
        <w:rPr>
          <w:rFonts w:ascii="Arial" w:hAnsi="Arial" w:cs="Arial"/>
          <w:b/>
          <w:bCs/>
          <w:color w:val="000000"/>
          <w:sz w:val="20"/>
          <w:szCs w:val="20"/>
        </w:rPr>
        <w:t>Final Delivery: -</w:t>
      </w:r>
      <w:r w:rsidR="00716767">
        <w:rPr>
          <w:rFonts w:ascii="Arial" w:hAnsi="Arial" w:cs="Arial"/>
          <w:b/>
          <w:bCs/>
          <w:color w:val="000000"/>
          <w:sz w:val="20"/>
          <w:szCs w:val="20"/>
        </w:rPr>
        <w:t xml:space="preserve"> </w:t>
      </w:r>
      <w:r w:rsidR="006A5BEE">
        <w:rPr>
          <w:rFonts w:ascii="Arial" w:hAnsi="Arial" w:cs="Arial"/>
          <w:b/>
          <w:bCs/>
          <w:color w:val="000000"/>
          <w:sz w:val="20"/>
          <w:szCs w:val="20"/>
        </w:rPr>
        <w:t>Final deliver</w:t>
      </w:r>
      <w:r w:rsidR="00274854">
        <w:rPr>
          <w:rFonts w:ascii="Arial" w:hAnsi="Arial" w:cs="Arial"/>
          <w:b/>
          <w:bCs/>
          <w:color w:val="000000"/>
          <w:sz w:val="20"/>
          <w:szCs w:val="20"/>
        </w:rPr>
        <w:t>y</w:t>
      </w:r>
      <w:r w:rsidR="006A5BEE">
        <w:rPr>
          <w:rFonts w:ascii="Arial" w:hAnsi="Arial" w:cs="Arial"/>
          <w:b/>
          <w:bCs/>
          <w:color w:val="000000"/>
          <w:sz w:val="20"/>
          <w:szCs w:val="20"/>
        </w:rPr>
        <w:t xml:space="preserve"> after </w:t>
      </w:r>
      <w:r w:rsidR="0074711A">
        <w:rPr>
          <w:rFonts w:ascii="Arial" w:hAnsi="Arial" w:cs="Arial"/>
          <w:b/>
          <w:bCs/>
          <w:color w:val="000000"/>
          <w:sz w:val="20"/>
          <w:szCs w:val="20"/>
        </w:rPr>
        <w:t xml:space="preserve">debugging </w:t>
      </w:r>
      <w:r w:rsidR="0074711A" w:rsidRPr="00582815">
        <w:rPr>
          <w:rFonts w:ascii="Arial" w:hAnsi="Arial" w:cs="Arial"/>
          <w:b/>
          <w:bCs/>
          <w:color w:val="000000"/>
          <w:sz w:val="20"/>
          <w:szCs w:val="20"/>
        </w:rPr>
        <w:t>-</w:t>
      </w:r>
      <w:r w:rsidR="005C7706">
        <w:rPr>
          <w:rFonts w:ascii="Arial" w:hAnsi="Arial" w:cs="Arial"/>
          <w:b/>
          <w:bCs/>
          <w:color w:val="000000"/>
          <w:sz w:val="20"/>
          <w:szCs w:val="20"/>
        </w:rPr>
        <w:t xml:space="preserve"> 20</w:t>
      </w:r>
      <w:r w:rsidRPr="00582815">
        <w:rPr>
          <w:rFonts w:ascii="Arial" w:hAnsi="Arial" w:cs="Arial"/>
          <w:b/>
          <w:bCs/>
          <w:color w:val="000000"/>
          <w:sz w:val="20"/>
          <w:szCs w:val="20"/>
        </w:rPr>
        <w:t>%</w:t>
      </w:r>
    </w:p>
    <w:p w:rsidR="006738FE" w:rsidRDefault="006738FE" w:rsidP="006738FE">
      <w:pPr>
        <w:autoSpaceDE w:val="0"/>
        <w:autoSpaceDN w:val="0"/>
        <w:adjustRightInd w:val="0"/>
        <w:spacing w:after="0" w:line="240" w:lineRule="auto"/>
        <w:ind w:left="360"/>
        <w:rPr>
          <w:rFonts w:ascii="Arial" w:hAnsi="Arial" w:cs="Arial"/>
          <w:b/>
          <w:bCs/>
          <w:color w:val="000000"/>
          <w:sz w:val="21"/>
          <w:szCs w:val="21"/>
        </w:rPr>
      </w:pPr>
    </w:p>
    <w:p w:rsidR="00375F29" w:rsidRPr="00E4546A" w:rsidRDefault="00375F29" w:rsidP="00375F29">
      <w:pPr>
        <w:autoSpaceDE w:val="0"/>
        <w:autoSpaceDN w:val="0"/>
        <w:adjustRightInd w:val="0"/>
        <w:spacing w:after="0" w:line="240" w:lineRule="auto"/>
        <w:rPr>
          <w:rFonts w:ascii="Arial" w:hAnsi="Arial" w:cs="Arial"/>
          <w:b/>
          <w:bCs/>
          <w:color w:val="161987"/>
          <w:sz w:val="20"/>
          <w:szCs w:val="20"/>
        </w:rPr>
      </w:pPr>
    </w:p>
    <w:p w:rsidR="00375F29" w:rsidRDefault="00375F29" w:rsidP="00375F29">
      <w:pPr>
        <w:autoSpaceDE w:val="0"/>
        <w:autoSpaceDN w:val="0"/>
        <w:adjustRightInd w:val="0"/>
        <w:spacing w:after="0" w:line="240" w:lineRule="auto"/>
        <w:ind w:left="360"/>
        <w:rPr>
          <w:rFonts w:ascii="Arial" w:hAnsi="Arial" w:cs="Arial"/>
          <w:b/>
          <w:bCs/>
          <w:color w:val="000000"/>
          <w:sz w:val="24"/>
          <w:szCs w:val="24"/>
        </w:rPr>
      </w:pPr>
    </w:p>
    <w:p w:rsidR="00375F29" w:rsidRPr="001571AA" w:rsidRDefault="00375F29" w:rsidP="00375F29">
      <w:pPr>
        <w:autoSpaceDE w:val="0"/>
        <w:autoSpaceDN w:val="0"/>
        <w:adjustRightInd w:val="0"/>
        <w:spacing w:after="0" w:line="240" w:lineRule="auto"/>
        <w:ind w:left="360"/>
        <w:rPr>
          <w:rFonts w:ascii="Arial" w:hAnsi="Arial" w:cs="Arial"/>
          <w:b/>
          <w:bCs/>
          <w:color w:val="FF0000"/>
          <w:sz w:val="20"/>
          <w:szCs w:val="20"/>
        </w:rPr>
      </w:pPr>
      <w:r>
        <w:rPr>
          <w:rFonts w:ascii="Arial" w:hAnsi="Arial" w:cs="Arial"/>
          <w:b/>
          <w:bCs/>
          <w:color w:val="FF0000"/>
          <w:sz w:val="20"/>
          <w:szCs w:val="20"/>
        </w:rPr>
        <w:t>*</w:t>
      </w:r>
      <w:r w:rsidRPr="001571AA">
        <w:rPr>
          <w:rFonts w:ascii="Arial" w:hAnsi="Arial" w:cs="Arial"/>
          <w:b/>
          <w:bCs/>
          <w:color w:val="FF0000"/>
          <w:sz w:val="20"/>
          <w:szCs w:val="20"/>
        </w:rPr>
        <w:t xml:space="preserve">Note: All the third party integration charges are not included in </w:t>
      </w:r>
      <w:r w:rsidR="00586AD0">
        <w:rPr>
          <w:rFonts w:ascii="Arial" w:hAnsi="Arial" w:cs="Arial"/>
          <w:b/>
          <w:bCs/>
          <w:color w:val="FF0000"/>
          <w:sz w:val="20"/>
          <w:szCs w:val="20"/>
        </w:rPr>
        <w:t>cos</w:t>
      </w:r>
      <w:r w:rsidR="00586AD0" w:rsidRPr="001571AA">
        <w:rPr>
          <w:rFonts w:ascii="Arial" w:hAnsi="Arial" w:cs="Arial"/>
          <w:b/>
          <w:bCs/>
          <w:color w:val="FF0000"/>
          <w:sz w:val="20"/>
          <w:szCs w:val="20"/>
        </w:rPr>
        <w:t>t.</w:t>
      </w:r>
      <w:r w:rsidR="00586AD0">
        <w:rPr>
          <w:rFonts w:ascii="Arial" w:hAnsi="Arial" w:cs="Arial"/>
          <w:b/>
          <w:bCs/>
          <w:color w:val="FF0000"/>
          <w:sz w:val="20"/>
          <w:szCs w:val="20"/>
        </w:rPr>
        <w:t xml:space="preserve"> All</w:t>
      </w:r>
      <w:r w:rsidR="006A5BEE">
        <w:rPr>
          <w:rFonts w:ascii="Arial" w:hAnsi="Arial" w:cs="Arial"/>
          <w:b/>
          <w:bCs/>
          <w:color w:val="FF0000"/>
          <w:sz w:val="20"/>
          <w:szCs w:val="20"/>
        </w:rPr>
        <w:t xml:space="preserve"> Apis will be provided by you.</w:t>
      </w:r>
    </w:p>
    <w:p w:rsidR="00375F29" w:rsidRDefault="00375F29" w:rsidP="00375F29">
      <w:pPr>
        <w:autoSpaceDE w:val="0"/>
        <w:autoSpaceDN w:val="0"/>
        <w:adjustRightInd w:val="0"/>
        <w:spacing w:after="0" w:line="360" w:lineRule="auto"/>
        <w:ind w:left="360"/>
        <w:rPr>
          <w:rFonts w:ascii="Arial" w:hAnsi="Arial" w:cs="Arial"/>
          <w:b/>
          <w:bCs/>
          <w:color w:val="000000"/>
          <w:sz w:val="24"/>
          <w:szCs w:val="24"/>
        </w:rPr>
      </w:pPr>
    </w:p>
    <w:p w:rsidR="00375F29" w:rsidRPr="001571AA" w:rsidRDefault="00375F29" w:rsidP="00375F29">
      <w:pPr>
        <w:autoSpaceDE w:val="0"/>
        <w:autoSpaceDN w:val="0"/>
        <w:adjustRightInd w:val="0"/>
        <w:spacing w:after="0" w:line="360" w:lineRule="auto"/>
        <w:ind w:left="360"/>
        <w:rPr>
          <w:rFonts w:ascii="Arial" w:hAnsi="Arial" w:cs="Arial"/>
          <w:b/>
          <w:bCs/>
          <w:color w:val="000000"/>
        </w:rPr>
      </w:pPr>
      <w:r w:rsidRPr="001571AA">
        <w:rPr>
          <w:rFonts w:ascii="Arial" w:hAnsi="Arial" w:cs="Arial"/>
          <w:b/>
          <w:bCs/>
          <w:color w:val="000000"/>
        </w:rPr>
        <w:t>This Estimation Includes:-</w:t>
      </w:r>
    </w:p>
    <w:p w:rsidR="00375F29" w:rsidRPr="001571AA" w:rsidRDefault="00CE113E" w:rsidP="00375F29">
      <w:pPr>
        <w:pStyle w:val="ListParagraph"/>
        <w:numPr>
          <w:ilvl w:val="0"/>
          <w:numId w:val="7"/>
        </w:numPr>
        <w:autoSpaceDE w:val="0"/>
        <w:autoSpaceDN w:val="0"/>
        <w:adjustRightInd w:val="0"/>
        <w:spacing w:after="0" w:line="360" w:lineRule="auto"/>
        <w:ind w:left="810"/>
        <w:rPr>
          <w:rFonts w:ascii="Arial" w:hAnsi="Arial" w:cs="Arial"/>
          <w:color w:val="000000"/>
          <w:sz w:val="20"/>
          <w:szCs w:val="20"/>
        </w:rPr>
      </w:pPr>
      <w:r>
        <w:rPr>
          <w:rFonts w:ascii="Arial" w:hAnsi="Arial" w:cs="Arial"/>
          <w:color w:val="000000"/>
          <w:sz w:val="20"/>
          <w:szCs w:val="20"/>
        </w:rPr>
        <w:t>Maintenance for 6</w:t>
      </w:r>
      <w:r w:rsidR="00375F29">
        <w:rPr>
          <w:rFonts w:ascii="Arial" w:hAnsi="Arial" w:cs="Arial"/>
          <w:color w:val="000000"/>
          <w:sz w:val="20"/>
          <w:szCs w:val="20"/>
        </w:rPr>
        <w:t xml:space="preserve"> Month</w:t>
      </w:r>
      <w:r w:rsidR="00375F29" w:rsidRPr="001571AA">
        <w:rPr>
          <w:rFonts w:ascii="Arial" w:hAnsi="Arial" w:cs="Arial"/>
          <w:color w:val="000000"/>
          <w:sz w:val="20"/>
          <w:szCs w:val="20"/>
        </w:rPr>
        <w:t>s</w:t>
      </w:r>
    </w:p>
    <w:p w:rsidR="00375F29" w:rsidRPr="001571AA" w:rsidRDefault="00375F29" w:rsidP="00375F29">
      <w:pPr>
        <w:pStyle w:val="ListParagraph"/>
        <w:numPr>
          <w:ilvl w:val="0"/>
          <w:numId w:val="7"/>
        </w:numPr>
        <w:autoSpaceDE w:val="0"/>
        <w:autoSpaceDN w:val="0"/>
        <w:adjustRightInd w:val="0"/>
        <w:spacing w:after="0" w:line="360" w:lineRule="auto"/>
        <w:ind w:left="810"/>
        <w:rPr>
          <w:rFonts w:ascii="Arial" w:hAnsi="Arial" w:cs="Arial"/>
          <w:color w:val="000000"/>
          <w:sz w:val="20"/>
          <w:szCs w:val="20"/>
        </w:rPr>
      </w:pPr>
      <w:r w:rsidRPr="001571AA">
        <w:rPr>
          <w:rFonts w:ascii="Arial" w:hAnsi="Arial" w:cs="Arial"/>
          <w:color w:val="000000"/>
          <w:sz w:val="20"/>
          <w:szCs w:val="20"/>
        </w:rPr>
        <w:t>Maintain database</w:t>
      </w:r>
    </w:p>
    <w:p w:rsidR="00375F29" w:rsidRDefault="00375F29" w:rsidP="00375F29">
      <w:pPr>
        <w:pStyle w:val="ListParagraph"/>
        <w:numPr>
          <w:ilvl w:val="0"/>
          <w:numId w:val="7"/>
        </w:numPr>
        <w:autoSpaceDE w:val="0"/>
        <w:autoSpaceDN w:val="0"/>
        <w:adjustRightInd w:val="0"/>
        <w:spacing w:after="0" w:line="360" w:lineRule="auto"/>
        <w:ind w:left="810"/>
        <w:rPr>
          <w:rFonts w:ascii="Arial" w:hAnsi="Arial" w:cs="Arial"/>
          <w:color w:val="000000"/>
          <w:sz w:val="20"/>
          <w:szCs w:val="20"/>
        </w:rPr>
      </w:pPr>
      <w:r w:rsidRPr="001571AA">
        <w:rPr>
          <w:rFonts w:ascii="Arial" w:hAnsi="Arial" w:cs="Arial"/>
          <w:color w:val="000000"/>
          <w:sz w:val="20"/>
          <w:szCs w:val="20"/>
        </w:rPr>
        <w:t>Proper communications</w:t>
      </w:r>
    </w:p>
    <w:p w:rsidR="009F7859" w:rsidRDefault="009F7859" w:rsidP="009F7859">
      <w:pPr>
        <w:autoSpaceDE w:val="0"/>
        <w:autoSpaceDN w:val="0"/>
        <w:adjustRightInd w:val="0"/>
        <w:spacing w:after="0" w:line="360" w:lineRule="auto"/>
        <w:rPr>
          <w:rFonts w:ascii="Arial" w:hAnsi="Arial" w:cs="Arial"/>
          <w:color w:val="000000"/>
          <w:sz w:val="20"/>
          <w:szCs w:val="20"/>
        </w:rPr>
      </w:pPr>
    </w:p>
    <w:p w:rsidR="009F7859" w:rsidRDefault="009F7859" w:rsidP="009F7859">
      <w:pPr>
        <w:autoSpaceDE w:val="0"/>
        <w:autoSpaceDN w:val="0"/>
        <w:adjustRightInd w:val="0"/>
        <w:spacing w:after="0" w:line="360" w:lineRule="auto"/>
        <w:rPr>
          <w:rFonts w:ascii="Arial" w:hAnsi="Arial" w:cs="Arial"/>
          <w:color w:val="000000"/>
          <w:sz w:val="20"/>
          <w:szCs w:val="20"/>
        </w:rPr>
      </w:pPr>
    </w:p>
    <w:p w:rsidR="00CE113E" w:rsidRPr="009F7859" w:rsidRDefault="00CE113E" w:rsidP="009F7859">
      <w:pPr>
        <w:autoSpaceDE w:val="0"/>
        <w:autoSpaceDN w:val="0"/>
        <w:adjustRightInd w:val="0"/>
        <w:spacing w:after="0" w:line="360" w:lineRule="auto"/>
        <w:rPr>
          <w:rFonts w:ascii="Arial" w:hAnsi="Arial" w:cs="Arial"/>
          <w:color w:val="000000"/>
          <w:sz w:val="20"/>
          <w:szCs w:val="20"/>
        </w:rPr>
      </w:pPr>
    </w:p>
    <w:p w:rsidR="00D46B2F" w:rsidRDefault="00D46B2F" w:rsidP="00D160DB">
      <w:pPr>
        <w:spacing w:after="0" w:line="240" w:lineRule="auto"/>
        <w:rPr>
          <w:rFonts w:ascii="Arial" w:eastAsia="Arial" w:hAnsi="Arial" w:cs="Arial"/>
          <w:sz w:val="20"/>
          <w:szCs w:val="20"/>
        </w:rPr>
      </w:pPr>
      <w:r w:rsidRPr="00163BDB">
        <w:rPr>
          <w:rFonts w:ascii="Arial" w:eastAsia="Arial" w:hAnsi="Arial" w:cs="Arial"/>
          <w:sz w:val="20"/>
          <w:szCs w:val="20"/>
        </w:rPr>
        <w:t>Using the above-mentioned technologies would ensure that your web solution is scalable and robust. Also, you can add multiple modules to it easily at a later date</w:t>
      </w:r>
    </w:p>
    <w:p w:rsidR="003D1965" w:rsidRPr="00D160DB" w:rsidRDefault="003D1965" w:rsidP="00D160DB">
      <w:pPr>
        <w:spacing w:after="0" w:line="240" w:lineRule="auto"/>
      </w:pPr>
    </w:p>
    <w:p w:rsidR="00D46B2F" w:rsidRPr="00B31425" w:rsidRDefault="00D46B2F" w:rsidP="00D46B2F">
      <w:pPr>
        <w:jc w:val="both"/>
      </w:pPr>
      <w:r>
        <w:rPr>
          <w:rFonts w:ascii="Arial" w:hAnsi="Arial"/>
          <w:b/>
          <w:color w:val="161986"/>
          <w:sz w:val="26"/>
          <w:szCs w:val="26"/>
        </w:rPr>
        <w:t>Buyer Side Scripting</w:t>
      </w:r>
    </w:p>
    <w:p w:rsidR="00D46B2F" w:rsidRPr="00163BDB" w:rsidRDefault="00D46B2F" w:rsidP="00D46B2F">
      <w:pPr>
        <w:spacing w:line="360" w:lineRule="auto"/>
        <w:jc w:val="both"/>
        <w:rPr>
          <w:rFonts w:ascii="Arial" w:eastAsia="Arial" w:hAnsi="Arial" w:cs="Arial"/>
          <w:sz w:val="20"/>
          <w:szCs w:val="20"/>
        </w:rPr>
      </w:pPr>
      <w:r w:rsidRPr="00163BDB">
        <w:rPr>
          <w:rFonts w:ascii="Arial" w:eastAsia="Arial" w:hAnsi="Arial" w:cs="Arial"/>
          <w:sz w:val="20"/>
          <w:szCs w:val="20"/>
        </w:rPr>
        <w:t xml:space="preserve">Programming for the customer side would be implemented in HTML, JavaScript, CSS. </w:t>
      </w:r>
    </w:p>
    <w:p w:rsidR="00D46B2F" w:rsidRDefault="00D46B2F" w:rsidP="00D46B2F">
      <w:pPr>
        <w:autoSpaceDE w:val="0"/>
        <w:spacing w:line="360" w:lineRule="auto"/>
        <w:jc w:val="both"/>
        <w:rPr>
          <w:rFonts w:ascii="Arial" w:eastAsia="Times New Roman" w:hAnsi="Arial"/>
          <w:b/>
          <w:color w:val="161986"/>
          <w:sz w:val="26"/>
          <w:szCs w:val="26"/>
          <w:lang w:eastAsia="ar-SA"/>
        </w:rPr>
      </w:pPr>
      <w:r>
        <w:rPr>
          <w:rFonts w:ascii="Arial" w:eastAsia="Times New Roman" w:hAnsi="Arial"/>
          <w:b/>
          <w:color w:val="161986"/>
          <w:sz w:val="26"/>
          <w:szCs w:val="26"/>
          <w:lang w:eastAsia="ar-SA"/>
        </w:rPr>
        <w:t>Man Power Requirement:</w:t>
      </w:r>
    </w:p>
    <w:p w:rsidR="00D46B2F" w:rsidRPr="00163BDB" w:rsidRDefault="00D46B2F" w:rsidP="00D46B2F">
      <w:pPr>
        <w:autoSpaceDE w:val="0"/>
        <w:spacing w:line="360" w:lineRule="auto"/>
        <w:jc w:val="both"/>
        <w:rPr>
          <w:rFonts w:ascii="Arial" w:eastAsia="Times New Roman" w:hAnsi="Arial"/>
          <w:sz w:val="20"/>
          <w:szCs w:val="20"/>
          <w:lang w:eastAsia="ar-SA"/>
        </w:rPr>
      </w:pPr>
      <w:r w:rsidRPr="00163BDB">
        <w:rPr>
          <w:rFonts w:ascii="Arial" w:eastAsia="Times New Roman" w:hAnsi="Arial"/>
          <w:sz w:val="20"/>
          <w:szCs w:val="20"/>
          <w:lang w:eastAsia="ar-SA"/>
        </w:rPr>
        <w:t>We have evaluated your requirements and considering all those aspects. We assign the team to build the project in the following manner:</w:t>
      </w:r>
    </w:p>
    <w:p w:rsidR="00D46B2F" w:rsidRPr="00163BDB" w:rsidRDefault="00D46B2F" w:rsidP="00D46B2F">
      <w:pPr>
        <w:numPr>
          <w:ilvl w:val="0"/>
          <w:numId w:val="2"/>
        </w:numPr>
        <w:tabs>
          <w:tab w:val="left" w:pos="720"/>
        </w:tabs>
        <w:autoSpaceDE w:val="0"/>
        <w:spacing w:after="0" w:line="360" w:lineRule="auto"/>
        <w:jc w:val="both"/>
        <w:rPr>
          <w:rFonts w:ascii="Arial" w:eastAsia="Times New Roman" w:hAnsi="Arial"/>
          <w:sz w:val="20"/>
          <w:szCs w:val="20"/>
          <w:lang w:eastAsia="ar-SA"/>
        </w:rPr>
      </w:pPr>
      <w:r w:rsidRPr="00163BDB">
        <w:rPr>
          <w:rFonts w:ascii="Arial" w:eastAsia="Times New Roman" w:hAnsi="Arial"/>
          <w:sz w:val="20"/>
          <w:szCs w:val="20"/>
          <w:lang w:eastAsia="ar-SA"/>
        </w:rPr>
        <w:t>One Business Analyst will be involved in the analysis of the project requirements till freezing of the requirements.</w:t>
      </w:r>
    </w:p>
    <w:p w:rsidR="00D46B2F" w:rsidRPr="00163BDB" w:rsidRDefault="00D46B2F" w:rsidP="00D46B2F">
      <w:pPr>
        <w:numPr>
          <w:ilvl w:val="0"/>
          <w:numId w:val="2"/>
        </w:numPr>
        <w:tabs>
          <w:tab w:val="left" w:pos="720"/>
        </w:tabs>
        <w:autoSpaceDE w:val="0"/>
        <w:spacing w:after="0" w:line="360" w:lineRule="auto"/>
        <w:jc w:val="both"/>
        <w:rPr>
          <w:rFonts w:ascii="Arial" w:eastAsia="Times New Roman" w:hAnsi="Arial"/>
          <w:sz w:val="20"/>
          <w:szCs w:val="20"/>
          <w:lang w:eastAsia="ar-SA"/>
        </w:rPr>
      </w:pPr>
      <w:r w:rsidRPr="00163BDB">
        <w:rPr>
          <w:rFonts w:ascii="Arial" w:eastAsia="Times New Roman" w:hAnsi="Arial"/>
          <w:sz w:val="20"/>
          <w:szCs w:val="20"/>
          <w:lang w:eastAsia="ar-SA"/>
        </w:rPr>
        <w:t>One designer involved in Design phase only.</w:t>
      </w:r>
    </w:p>
    <w:p w:rsidR="00D46B2F" w:rsidRPr="00163BDB" w:rsidRDefault="00D46B2F" w:rsidP="00D46B2F">
      <w:pPr>
        <w:numPr>
          <w:ilvl w:val="0"/>
          <w:numId w:val="2"/>
        </w:numPr>
        <w:tabs>
          <w:tab w:val="left" w:pos="720"/>
        </w:tabs>
        <w:autoSpaceDE w:val="0"/>
        <w:spacing w:after="0" w:line="360" w:lineRule="auto"/>
        <w:jc w:val="both"/>
        <w:rPr>
          <w:rFonts w:ascii="Arial" w:eastAsia="Times New Roman" w:hAnsi="Arial"/>
          <w:sz w:val="20"/>
          <w:szCs w:val="20"/>
          <w:lang w:eastAsia="ar-SA"/>
        </w:rPr>
      </w:pPr>
      <w:r w:rsidRPr="00163BDB">
        <w:rPr>
          <w:rFonts w:ascii="Arial" w:eastAsia="Times New Roman" w:hAnsi="Arial"/>
          <w:sz w:val="20"/>
          <w:szCs w:val="20"/>
          <w:lang w:eastAsia="ar-SA"/>
        </w:rPr>
        <w:t>One Programmer involved in Programming phase only.</w:t>
      </w:r>
    </w:p>
    <w:p w:rsidR="00CD686F" w:rsidRPr="003D1965" w:rsidRDefault="00D46B2F" w:rsidP="00D46B2F">
      <w:pPr>
        <w:numPr>
          <w:ilvl w:val="0"/>
          <w:numId w:val="2"/>
        </w:numPr>
        <w:tabs>
          <w:tab w:val="left" w:pos="720"/>
        </w:tabs>
        <w:autoSpaceDE w:val="0"/>
        <w:spacing w:after="0" w:line="360" w:lineRule="auto"/>
        <w:jc w:val="both"/>
        <w:rPr>
          <w:rFonts w:ascii="Arial" w:eastAsia="Times New Roman" w:hAnsi="Arial"/>
          <w:sz w:val="20"/>
          <w:szCs w:val="20"/>
          <w:lang w:eastAsia="ar-SA"/>
        </w:rPr>
      </w:pPr>
      <w:r w:rsidRPr="00163BDB">
        <w:rPr>
          <w:rFonts w:ascii="Arial" w:eastAsia="Times New Roman" w:hAnsi="Arial"/>
          <w:sz w:val="20"/>
          <w:szCs w:val="20"/>
          <w:lang w:eastAsia="ar-SA"/>
        </w:rPr>
        <w:t>One Project Leader who would be responsible for analysis, architectural design of system, monitoring &amp; reviewing.</w:t>
      </w:r>
    </w:p>
    <w:p w:rsidR="00D46B2F" w:rsidRDefault="00D46B2F" w:rsidP="00D46B2F">
      <w:pPr>
        <w:pStyle w:val="Heading1"/>
        <w:tabs>
          <w:tab w:val="clear" w:pos="0"/>
        </w:tabs>
        <w:spacing w:before="0" w:after="0" w:line="360" w:lineRule="auto"/>
        <w:jc w:val="both"/>
        <w:rPr>
          <w:color w:val="161986"/>
          <w:sz w:val="26"/>
          <w:szCs w:val="26"/>
        </w:rPr>
      </w:pPr>
      <w:r>
        <w:rPr>
          <w:color w:val="161986"/>
          <w:sz w:val="26"/>
          <w:szCs w:val="26"/>
        </w:rPr>
        <w:lastRenderedPageBreak/>
        <w:t>System Security</w:t>
      </w:r>
    </w:p>
    <w:p w:rsidR="00D46B2F" w:rsidRPr="00163BDB" w:rsidRDefault="00D46B2F" w:rsidP="00D46B2F">
      <w:pPr>
        <w:pStyle w:val="Heading1"/>
        <w:tabs>
          <w:tab w:val="left" w:pos="0"/>
        </w:tabs>
        <w:spacing w:before="0" w:after="0" w:line="360" w:lineRule="auto"/>
        <w:jc w:val="both"/>
        <w:rPr>
          <w:rFonts w:eastAsia="Arial" w:cs="Arial"/>
          <w:b w:val="0"/>
          <w:sz w:val="20"/>
          <w:szCs w:val="20"/>
        </w:rPr>
      </w:pPr>
      <w:r w:rsidRPr="00163BDB">
        <w:rPr>
          <w:rFonts w:eastAsia="Arial" w:cs="Arial"/>
          <w:b w:val="0"/>
          <w:sz w:val="20"/>
          <w:szCs w:val="20"/>
        </w:rPr>
        <w:t xml:space="preserve">We understand that security is of utmost importance in any web-based </w:t>
      </w:r>
      <w:r w:rsidR="00A210DB">
        <w:rPr>
          <w:rFonts w:eastAsia="Arial" w:cs="Arial"/>
          <w:b w:val="0"/>
          <w:sz w:val="20"/>
          <w:szCs w:val="20"/>
        </w:rPr>
        <w:t xml:space="preserve">Application </w:t>
      </w:r>
      <w:r w:rsidRPr="00163BDB">
        <w:rPr>
          <w:rFonts w:eastAsia="Arial" w:cs="Arial"/>
          <w:b w:val="0"/>
          <w:sz w:val="20"/>
          <w:szCs w:val="20"/>
        </w:rPr>
        <w:t xml:space="preserve">. Therefore, we will make serious efforts to ensure that the </w:t>
      </w:r>
      <w:r w:rsidR="00A210DB">
        <w:rPr>
          <w:rFonts w:eastAsia="Arial" w:cs="Arial"/>
          <w:b w:val="0"/>
          <w:sz w:val="20"/>
          <w:szCs w:val="20"/>
        </w:rPr>
        <w:t xml:space="preserve">Application </w:t>
      </w:r>
      <w:r w:rsidRPr="00163BDB">
        <w:rPr>
          <w:rFonts w:eastAsia="Arial" w:cs="Arial"/>
          <w:b w:val="0"/>
          <w:sz w:val="20"/>
          <w:szCs w:val="20"/>
        </w:rPr>
        <w:t xml:space="preserve"> we develop is secure and cheat proof.</w:t>
      </w:r>
    </w:p>
    <w:p w:rsidR="00D46B2F" w:rsidRDefault="00D46B2F" w:rsidP="00D46B2F">
      <w:pPr>
        <w:spacing w:line="240" w:lineRule="auto"/>
        <w:jc w:val="both"/>
        <w:rPr>
          <w:rFonts w:ascii="Arial" w:hAnsi="Arial"/>
          <w:b/>
          <w:bCs/>
          <w:color w:val="161986"/>
        </w:rPr>
      </w:pPr>
    </w:p>
    <w:p w:rsidR="00D46B2F" w:rsidRDefault="00D46B2F" w:rsidP="00D46B2F">
      <w:pPr>
        <w:pStyle w:val="BodyText"/>
        <w:spacing w:line="360" w:lineRule="auto"/>
        <w:jc w:val="both"/>
        <w:rPr>
          <w:rFonts w:ascii="Arial" w:hAnsi="Arial"/>
          <w:b/>
          <w:color w:val="161986"/>
          <w:sz w:val="26"/>
        </w:rPr>
      </w:pPr>
      <w:r>
        <w:rPr>
          <w:rFonts w:ascii="Arial" w:hAnsi="Arial"/>
          <w:b/>
          <w:color w:val="161986"/>
          <w:sz w:val="26"/>
        </w:rPr>
        <w:t>Design Process</w:t>
      </w:r>
    </w:p>
    <w:p w:rsidR="00D46B2F" w:rsidRPr="00163BDB" w:rsidRDefault="00D46B2F" w:rsidP="00D46B2F">
      <w:pPr>
        <w:pStyle w:val="BodyText"/>
        <w:spacing w:after="0" w:line="360" w:lineRule="auto"/>
        <w:jc w:val="both"/>
        <w:rPr>
          <w:rFonts w:ascii="Arial" w:hAnsi="Arial"/>
          <w:sz w:val="20"/>
          <w:szCs w:val="20"/>
        </w:rPr>
      </w:pPr>
      <w:r w:rsidRPr="00163BDB">
        <w:rPr>
          <w:rFonts w:ascii="Arial" w:hAnsi="Arial"/>
          <w:sz w:val="20"/>
          <w:szCs w:val="20"/>
        </w:rPr>
        <w:t>The following are the steps taken by us towards the design process of the site -</w:t>
      </w:r>
    </w:p>
    <w:p w:rsidR="00D46B2F" w:rsidRPr="00163BDB" w:rsidRDefault="00D46B2F" w:rsidP="00D46B2F">
      <w:pPr>
        <w:pStyle w:val="BodyText"/>
        <w:numPr>
          <w:ilvl w:val="0"/>
          <w:numId w:val="3"/>
        </w:numPr>
        <w:tabs>
          <w:tab w:val="left" w:pos="720"/>
        </w:tabs>
        <w:spacing w:after="0" w:line="360" w:lineRule="auto"/>
        <w:jc w:val="both"/>
        <w:rPr>
          <w:rFonts w:ascii="Arial" w:hAnsi="Arial"/>
          <w:sz w:val="20"/>
          <w:szCs w:val="20"/>
        </w:rPr>
      </w:pPr>
      <w:r w:rsidRPr="00163BDB">
        <w:rPr>
          <w:rFonts w:ascii="Arial" w:hAnsi="Arial"/>
          <w:sz w:val="20"/>
          <w:szCs w:val="20"/>
        </w:rPr>
        <w:t>Provide Questionnaire document to gather the details about the design preferences.</w:t>
      </w:r>
    </w:p>
    <w:p w:rsidR="00D46B2F" w:rsidRPr="00163BDB" w:rsidRDefault="00D46B2F" w:rsidP="00D46B2F">
      <w:pPr>
        <w:pStyle w:val="BodyText"/>
        <w:numPr>
          <w:ilvl w:val="0"/>
          <w:numId w:val="3"/>
        </w:numPr>
        <w:tabs>
          <w:tab w:val="left" w:pos="720"/>
        </w:tabs>
        <w:spacing w:after="0" w:line="360" w:lineRule="auto"/>
        <w:jc w:val="both"/>
        <w:rPr>
          <w:rFonts w:ascii="Arial" w:hAnsi="Arial"/>
          <w:sz w:val="20"/>
          <w:szCs w:val="20"/>
        </w:rPr>
      </w:pPr>
      <w:r w:rsidRPr="00163BDB">
        <w:rPr>
          <w:rFonts w:ascii="Arial" w:hAnsi="Arial"/>
          <w:sz w:val="20"/>
          <w:szCs w:val="20"/>
        </w:rPr>
        <w:t xml:space="preserve">Start the work over the design as per preferences defined in questionnaire and provide with unlimited number of revisions till the design is </w:t>
      </w:r>
      <w:r w:rsidR="007975CD">
        <w:rPr>
          <w:rFonts w:ascii="Arial" w:hAnsi="Arial"/>
          <w:sz w:val="20"/>
          <w:szCs w:val="20"/>
        </w:rPr>
        <w:t>app</w:t>
      </w:r>
      <w:r w:rsidRPr="00163BDB">
        <w:rPr>
          <w:rFonts w:ascii="Arial" w:hAnsi="Arial"/>
          <w:sz w:val="20"/>
          <w:szCs w:val="20"/>
        </w:rPr>
        <w:t>roved.</w:t>
      </w:r>
    </w:p>
    <w:p w:rsidR="00D46B2F" w:rsidRPr="00163BDB" w:rsidRDefault="00D46B2F" w:rsidP="00D46B2F">
      <w:pPr>
        <w:pStyle w:val="BodyText"/>
        <w:numPr>
          <w:ilvl w:val="0"/>
          <w:numId w:val="3"/>
        </w:numPr>
        <w:tabs>
          <w:tab w:val="left" w:pos="720"/>
        </w:tabs>
        <w:spacing w:after="0" w:line="360" w:lineRule="auto"/>
        <w:jc w:val="both"/>
        <w:rPr>
          <w:rFonts w:ascii="Arial" w:hAnsi="Arial"/>
          <w:sz w:val="20"/>
          <w:szCs w:val="20"/>
        </w:rPr>
      </w:pPr>
      <w:r w:rsidRPr="00163BDB">
        <w:rPr>
          <w:rFonts w:ascii="Arial" w:hAnsi="Arial"/>
          <w:sz w:val="20"/>
          <w:szCs w:val="20"/>
        </w:rPr>
        <w:t xml:space="preserve">After design </w:t>
      </w:r>
      <w:r w:rsidR="007975CD">
        <w:rPr>
          <w:rFonts w:ascii="Arial" w:hAnsi="Arial"/>
          <w:sz w:val="20"/>
          <w:szCs w:val="20"/>
        </w:rPr>
        <w:t>approve</w:t>
      </w:r>
      <w:r w:rsidRPr="00163BDB">
        <w:rPr>
          <w:rFonts w:ascii="Arial" w:hAnsi="Arial"/>
          <w:sz w:val="20"/>
          <w:szCs w:val="20"/>
        </w:rPr>
        <w:t>, it would be changed to HTML.</w:t>
      </w:r>
    </w:p>
    <w:p w:rsidR="00D46B2F" w:rsidRPr="00163BDB" w:rsidRDefault="00D46B2F" w:rsidP="00D46B2F">
      <w:pPr>
        <w:pStyle w:val="BodyText"/>
        <w:numPr>
          <w:ilvl w:val="0"/>
          <w:numId w:val="3"/>
        </w:numPr>
        <w:tabs>
          <w:tab w:val="left" w:pos="720"/>
        </w:tabs>
        <w:spacing w:after="0" w:line="360" w:lineRule="auto"/>
        <w:jc w:val="both"/>
        <w:rPr>
          <w:rFonts w:ascii="Arial" w:hAnsi="Arial"/>
          <w:sz w:val="20"/>
          <w:szCs w:val="20"/>
        </w:rPr>
      </w:pPr>
      <w:r w:rsidRPr="00163BDB">
        <w:rPr>
          <w:rFonts w:ascii="Arial" w:hAnsi="Arial"/>
          <w:sz w:val="20"/>
          <w:szCs w:val="20"/>
        </w:rPr>
        <w:t>Any changes in the design after conversion to HTML would be considered as additional.</w:t>
      </w:r>
    </w:p>
    <w:p w:rsidR="00D46B2F" w:rsidRPr="00163BDB" w:rsidRDefault="00D46B2F" w:rsidP="00D46B2F">
      <w:pPr>
        <w:pStyle w:val="BodyText"/>
        <w:spacing w:after="0" w:line="360" w:lineRule="auto"/>
        <w:ind w:left="720"/>
        <w:jc w:val="both"/>
        <w:rPr>
          <w:rFonts w:ascii="Arial" w:hAnsi="Arial"/>
          <w:sz w:val="20"/>
          <w:szCs w:val="20"/>
        </w:rPr>
      </w:pPr>
      <w:r w:rsidRPr="00163BDB">
        <w:rPr>
          <w:rFonts w:ascii="Arial" w:hAnsi="Arial"/>
          <w:b/>
          <w:sz w:val="20"/>
          <w:szCs w:val="20"/>
        </w:rPr>
        <w:t>Note</w:t>
      </w:r>
      <w:r w:rsidRPr="00163BDB">
        <w:rPr>
          <w:rFonts w:ascii="Arial" w:hAnsi="Arial"/>
          <w:sz w:val="20"/>
          <w:szCs w:val="20"/>
        </w:rPr>
        <w:t>: It depends on the complexi</w:t>
      </w:r>
      <w:r>
        <w:rPr>
          <w:rFonts w:ascii="Arial" w:hAnsi="Arial"/>
          <w:sz w:val="20"/>
          <w:szCs w:val="20"/>
        </w:rPr>
        <w:t>ty of the changes required. As,</w:t>
      </w:r>
      <w:r w:rsidRPr="00163BDB">
        <w:rPr>
          <w:rFonts w:ascii="Arial" w:hAnsi="Arial"/>
          <w:sz w:val="20"/>
          <w:szCs w:val="20"/>
        </w:rPr>
        <w:t xml:space="preserve"> minor textual changes could be done at later stage as well. This would be informed to customer prior to work over it.</w:t>
      </w:r>
    </w:p>
    <w:p w:rsidR="00D46B2F" w:rsidRDefault="00D46B2F" w:rsidP="00D46B2F">
      <w:pPr>
        <w:pStyle w:val="BodyText"/>
        <w:tabs>
          <w:tab w:val="left" w:pos="720"/>
        </w:tabs>
        <w:spacing w:after="0" w:line="360" w:lineRule="auto"/>
        <w:ind w:left="720"/>
        <w:jc w:val="both"/>
        <w:rPr>
          <w:rFonts w:ascii="Arial" w:hAnsi="Arial"/>
          <w:sz w:val="22"/>
          <w:szCs w:val="22"/>
        </w:rPr>
      </w:pPr>
    </w:p>
    <w:p w:rsidR="00D46B2F" w:rsidRDefault="005C7706" w:rsidP="00D46B2F">
      <w:pPr>
        <w:spacing w:line="360" w:lineRule="auto"/>
        <w:jc w:val="both"/>
        <w:rPr>
          <w:rFonts w:ascii="Arial" w:hAnsi="Arial"/>
          <w:b/>
          <w:bCs/>
          <w:color w:val="161986"/>
          <w:sz w:val="26"/>
          <w:szCs w:val="26"/>
        </w:rPr>
      </w:pPr>
      <w:r>
        <w:rPr>
          <w:rFonts w:ascii="Arial" w:hAnsi="Arial"/>
          <w:b/>
          <w:bCs/>
          <w:color w:val="161986"/>
          <w:sz w:val="26"/>
          <w:szCs w:val="26"/>
        </w:rPr>
        <w:t>App</w:t>
      </w:r>
      <w:r w:rsidR="00D46B2F">
        <w:rPr>
          <w:rFonts w:ascii="Arial" w:hAnsi="Arial"/>
          <w:b/>
          <w:bCs/>
          <w:color w:val="161986"/>
          <w:sz w:val="26"/>
          <w:szCs w:val="26"/>
        </w:rPr>
        <w:t>roach &amp; Development Process</w:t>
      </w:r>
    </w:p>
    <w:p w:rsidR="00D46B2F" w:rsidRPr="00163BDB" w:rsidRDefault="00D46B2F" w:rsidP="00D46B2F">
      <w:pPr>
        <w:spacing w:line="360" w:lineRule="auto"/>
        <w:jc w:val="both"/>
        <w:rPr>
          <w:rFonts w:ascii="Arial" w:hAnsi="Arial"/>
          <w:sz w:val="20"/>
          <w:szCs w:val="20"/>
        </w:rPr>
      </w:pPr>
      <w:r w:rsidRPr="00163BDB">
        <w:rPr>
          <w:rFonts w:ascii="Arial" w:hAnsi="Arial"/>
          <w:sz w:val="20"/>
          <w:szCs w:val="20"/>
        </w:rPr>
        <w:t>The following are the steps taken by us towards the development process of the site-</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Finalization of specs and scope of project</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Presentation of design options for the home page</w:t>
      </w:r>
    </w:p>
    <w:p w:rsidR="00D46B2F" w:rsidRPr="00163BDB" w:rsidRDefault="005C7706"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Pr>
          <w:rFonts w:ascii="Arial" w:hAnsi="Arial"/>
          <w:sz w:val="20"/>
          <w:szCs w:val="20"/>
        </w:rPr>
        <w:t>App</w:t>
      </w:r>
      <w:r w:rsidR="00D46B2F" w:rsidRPr="00163BDB">
        <w:rPr>
          <w:rFonts w:ascii="Arial" w:hAnsi="Arial"/>
          <w:sz w:val="20"/>
          <w:szCs w:val="20"/>
        </w:rPr>
        <w:t xml:space="preserve">roval of home page design and inner pages will follow the same theme </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Coding and programming based on templates delivered to programming team</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Testing and debugging</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 xml:space="preserve">Presentation of first draft (demo) of functionality for </w:t>
      </w:r>
      <w:r w:rsidR="005C7706">
        <w:rPr>
          <w:rFonts w:ascii="Arial" w:hAnsi="Arial"/>
          <w:sz w:val="20"/>
          <w:szCs w:val="20"/>
        </w:rPr>
        <w:t>app</w:t>
      </w:r>
      <w:r w:rsidRPr="00163BDB">
        <w:rPr>
          <w:rFonts w:ascii="Arial" w:hAnsi="Arial"/>
          <w:sz w:val="20"/>
          <w:szCs w:val="20"/>
        </w:rPr>
        <w:t>roval</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Corrections and modifications</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Testing and debugging</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Presentation of final draft of site</w:t>
      </w:r>
    </w:p>
    <w:p w:rsidR="00D46B2F" w:rsidRPr="00163BDB" w:rsidRDefault="00D46B2F" w:rsidP="00D46B2F">
      <w:pPr>
        <w:widowControl w:val="0"/>
        <w:numPr>
          <w:ilvl w:val="0"/>
          <w:numId w:val="4"/>
        </w:numPr>
        <w:tabs>
          <w:tab w:val="left" w:pos="1080"/>
          <w:tab w:val="left" w:pos="25560"/>
        </w:tabs>
        <w:suppressAutoHyphens/>
        <w:spacing w:after="0" w:line="360" w:lineRule="auto"/>
        <w:ind w:left="1080"/>
        <w:jc w:val="both"/>
        <w:rPr>
          <w:rFonts w:ascii="Arial" w:hAnsi="Arial"/>
          <w:sz w:val="20"/>
          <w:szCs w:val="20"/>
        </w:rPr>
      </w:pPr>
      <w:r w:rsidRPr="00163BDB">
        <w:rPr>
          <w:rFonts w:ascii="Arial" w:hAnsi="Arial"/>
          <w:sz w:val="20"/>
          <w:szCs w:val="20"/>
        </w:rPr>
        <w:t>Uploading of site on the final server location as specified by customer</w:t>
      </w:r>
    </w:p>
    <w:p w:rsidR="00D46B2F" w:rsidRDefault="00D46B2F" w:rsidP="00D46B2F">
      <w:pPr>
        <w:widowControl w:val="0"/>
        <w:numPr>
          <w:ilvl w:val="0"/>
          <w:numId w:val="4"/>
        </w:numPr>
        <w:tabs>
          <w:tab w:val="left" w:pos="1080"/>
          <w:tab w:val="left" w:pos="25560"/>
        </w:tabs>
        <w:suppressAutoHyphens/>
        <w:spacing w:after="0" w:line="360" w:lineRule="auto"/>
        <w:ind w:left="1080"/>
        <w:jc w:val="both"/>
        <w:rPr>
          <w:rFonts w:ascii="Arial" w:eastAsia="Arial" w:hAnsi="Arial" w:cs="Arial"/>
          <w:sz w:val="20"/>
          <w:szCs w:val="20"/>
        </w:rPr>
      </w:pPr>
      <w:r w:rsidRPr="00163BDB">
        <w:rPr>
          <w:rFonts w:ascii="Arial" w:eastAsia="Arial" w:hAnsi="Arial" w:cs="Arial"/>
          <w:sz w:val="20"/>
          <w:szCs w:val="20"/>
        </w:rPr>
        <w:t>Final testing and delivery</w:t>
      </w:r>
    </w:p>
    <w:p w:rsidR="003E44BB" w:rsidRPr="00D160DB" w:rsidRDefault="006A5BEE" w:rsidP="00D160DB">
      <w:pPr>
        <w:widowControl w:val="0"/>
        <w:numPr>
          <w:ilvl w:val="0"/>
          <w:numId w:val="4"/>
        </w:numPr>
        <w:tabs>
          <w:tab w:val="left" w:pos="1080"/>
          <w:tab w:val="left" w:pos="25560"/>
        </w:tabs>
        <w:suppressAutoHyphens/>
        <w:spacing w:after="0" w:line="360" w:lineRule="auto"/>
        <w:ind w:left="1080"/>
        <w:jc w:val="both"/>
        <w:rPr>
          <w:rFonts w:ascii="Arial" w:eastAsia="Arial" w:hAnsi="Arial" w:cs="Arial"/>
          <w:sz w:val="20"/>
          <w:szCs w:val="20"/>
        </w:rPr>
      </w:pPr>
      <w:r>
        <w:rPr>
          <w:rFonts w:ascii="Arial" w:eastAsia="Arial" w:hAnsi="Arial" w:cs="Arial"/>
          <w:sz w:val="20"/>
          <w:szCs w:val="20"/>
        </w:rPr>
        <w:t xml:space="preserve">Proper guidance from our side to manage </w:t>
      </w:r>
      <w:r w:rsidR="00A210DB">
        <w:rPr>
          <w:rFonts w:ascii="Arial" w:eastAsia="Arial" w:hAnsi="Arial" w:cs="Arial"/>
          <w:sz w:val="20"/>
          <w:szCs w:val="20"/>
        </w:rPr>
        <w:t xml:space="preserve">application </w:t>
      </w:r>
    </w:p>
    <w:p w:rsidR="003E44BB" w:rsidRDefault="003E44BB" w:rsidP="009B1B76">
      <w:pPr>
        <w:pStyle w:val="Heading1"/>
        <w:tabs>
          <w:tab w:val="left" w:pos="0"/>
        </w:tabs>
        <w:spacing w:line="360" w:lineRule="auto"/>
        <w:jc w:val="both"/>
        <w:rPr>
          <w:color w:val="161986"/>
          <w:sz w:val="26"/>
          <w:szCs w:val="26"/>
        </w:rPr>
      </w:pPr>
    </w:p>
    <w:p w:rsidR="00B23D23" w:rsidRDefault="00B23D23" w:rsidP="009B1B76">
      <w:pPr>
        <w:tabs>
          <w:tab w:val="left" w:pos="1080"/>
        </w:tabs>
        <w:autoSpaceDE w:val="0"/>
        <w:spacing w:after="120" w:line="360" w:lineRule="auto"/>
        <w:jc w:val="both"/>
        <w:rPr>
          <w:rFonts w:ascii="Arial" w:eastAsia="Arial" w:hAnsi="Arial" w:cs="Arial"/>
          <w:b/>
          <w:bCs/>
          <w:lang w:eastAsia="ar-SA"/>
        </w:rPr>
      </w:pPr>
      <w:r>
        <w:rPr>
          <w:rFonts w:ascii="Arial" w:eastAsia="Arial" w:hAnsi="Arial" w:cs="Arial"/>
          <w:b/>
          <w:bCs/>
          <w:lang w:eastAsia="ar-SA"/>
        </w:rPr>
        <w:br w:type="page"/>
      </w:r>
    </w:p>
    <w:p w:rsidR="000C7E40" w:rsidRPr="0075792D" w:rsidRDefault="000C7E40" w:rsidP="005C29D7">
      <w:pPr>
        <w:framePr w:hSpace="142" w:wrap="auto" w:vAnchor="page" w:hAnchor="page" w:x="229" w:y="3466"/>
        <w:widowControl w:val="0"/>
        <w:numPr>
          <w:ilvl w:val="0"/>
          <w:numId w:val="1"/>
        </w:numPr>
        <w:autoSpaceDE w:val="0"/>
        <w:autoSpaceDN w:val="0"/>
        <w:adjustRightInd w:val="0"/>
        <w:spacing w:after="0" w:line="240" w:lineRule="auto"/>
        <w:jc w:val="center"/>
        <w:rPr>
          <w:rFonts w:ascii="Arial" w:hAnsi="Arial" w:cs="Arial"/>
          <w:sz w:val="24"/>
          <w:szCs w:val="24"/>
        </w:rPr>
      </w:pPr>
    </w:p>
    <w:p w:rsidR="00B23D23" w:rsidRDefault="00B23D23" w:rsidP="009B1B76">
      <w:pPr>
        <w:pStyle w:val="Heading1"/>
        <w:tabs>
          <w:tab w:val="left" w:pos="0"/>
        </w:tabs>
        <w:spacing w:line="360" w:lineRule="auto"/>
        <w:jc w:val="both"/>
        <w:rPr>
          <w:color w:val="161986"/>
          <w:sz w:val="26"/>
          <w:szCs w:val="26"/>
        </w:rPr>
      </w:pPr>
      <w:r>
        <w:rPr>
          <w:color w:val="161986"/>
          <w:sz w:val="26"/>
          <w:szCs w:val="26"/>
        </w:rPr>
        <w:t>Deliverables</w:t>
      </w:r>
    </w:p>
    <w:p w:rsidR="00B23D23" w:rsidRPr="00163BDB" w:rsidRDefault="00B23D23" w:rsidP="009B1B76">
      <w:pPr>
        <w:spacing w:line="360" w:lineRule="auto"/>
        <w:jc w:val="both"/>
        <w:rPr>
          <w:rFonts w:ascii="Arial" w:hAnsi="Arial"/>
          <w:sz w:val="20"/>
          <w:szCs w:val="20"/>
        </w:rPr>
      </w:pPr>
      <w:r w:rsidRPr="00163BDB">
        <w:rPr>
          <w:rFonts w:ascii="Arial" w:hAnsi="Arial"/>
          <w:sz w:val="20"/>
          <w:szCs w:val="20"/>
        </w:rPr>
        <w:t>The Project would have the following deliverables:</w:t>
      </w:r>
    </w:p>
    <w:p w:rsidR="00B23D23" w:rsidRPr="00163BDB" w:rsidRDefault="00B23D23" w:rsidP="00673DE0">
      <w:pPr>
        <w:widowControl w:val="0"/>
        <w:numPr>
          <w:ilvl w:val="0"/>
          <w:numId w:val="5"/>
        </w:numPr>
        <w:tabs>
          <w:tab w:val="left" w:pos="1080"/>
          <w:tab w:val="left" w:pos="16920"/>
        </w:tabs>
        <w:suppressAutoHyphens/>
        <w:spacing w:after="0" w:line="360" w:lineRule="auto"/>
        <w:ind w:left="1080"/>
        <w:jc w:val="both"/>
        <w:rPr>
          <w:rFonts w:ascii="Arial" w:hAnsi="Arial"/>
          <w:sz w:val="20"/>
          <w:szCs w:val="20"/>
        </w:rPr>
      </w:pPr>
      <w:r w:rsidRPr="00163BDB">
        <w:rPr>
          <w:rFonts w:ascii="Arial" w:hAnsi="Arial"/>
          <w:sz w:val="20"/>
          <w:szCs w:val="20"/>
        </w:rPr>
        <w:t xml:space="preserve">Development documents &amp; Database Design </w:t>
      </w:r>
    </w:p>
    <w:p w:rsidR="00B23D23" w:rsidRDefault="00B23D23" w:rsidP="00673DE0">
      <w:pPr>
        <w:widowControl w:val="0"/>
        <w:numPr>
          <w:ilvl w:val="0"/>
          <w:numId w:val="5"/>
        </w:numPr>
        <w:tabs>
          <w:tab w:val="left" w:pos="1080"/>
          <w:tab w:val="left" w:pos="16920"/>
        </w:tabs>
        <w:suppressAutoHyphens/>
        <w:spacing w:after="0" w:line="360" w:lineRule="auto"/>
        <w:ind w:left="1080"/>
        <w:jc w:val="both"/>
        <w:rPr>
          <w:rFonts w:ascii="Arial" w:eastAsia="Arial" w:hAnsi="Arial" w:cs="Arial"/>
          <w:sz w:val="20"/>
          <w:szCs w:val="20"/>
        </w:rPr>
      </w:pPr>
      <w:r w:rsidRPr="00163BDB">
        <w:rPr>
          <w:rFonts w:ascii="Arial" w:eastAsia="Arial" w:hAnsi="Arial" w:cs="Arial"/>
          <w:sz w:val="20"/>
          <w:szCs w:val="20"/>
        </w:rPr>
        <w:t>One time Installation on customer’s server</w:t>
      </w:r>
    </w:p>
    <w:p w:rsidR="006A5BEE" w:rsidRDefault="006A5BEE" w:rsidP="00673DE0">
      <w:pPr>
        <w:widowControl w:val="0"/>
        <w:numPr>
          <w:ilvl w:val="0"/>
          <w:numId w:val="5"/>
        </w:numPr>
        <w:tabs>
          <w:tab w:val="left" w:pos="1080"/>
          <w:tab w:val="left" w:pos="16920"/>
        </w:tabs>
        <w:suppressAutoHyphens/>
        <w:spacing w:after="0" w:line="360" w:lineRule="auto"/>
        <w:ind w:left="1080"/>
        <w:jc w:val="both"/>
        <w:rPr>
          <w:rFonts w:ascii="Arial" w:eastAsia="Arial" w:hAnsi="Arial" w:cs="Arial"/>
          <w:sz w:val="20"/>
          <w:szCs w:val="20"/>
        </w:rPr>
      </w:pPr>
      <w:r>
        <w:rPr>
          <w:rFonts w:ascii="Arial" w:eastAsia="Arial" w:hAnsi="Arial" w:cs="Arial"/>
          <w:sz w:val="20"/>
          <w:szCs w:val="20"/>
        </w:rPr>
        <w:t>Proper guidance to</w:t>
      </w:r>
    </w:p>
    <w:p w:rsidR="006A5BEE" w:rsidRPr="00163BDB" w:rsidRDefault="006A5BEE" w:rsidP="00673DE0">
      <w:pPr>
        <w:widowControl w:val="0"/>
        <w:numPr>
          <w:ilvl w:val="0"/>
          <w:numId w:val="5"/>
        </w:numPr>
        <w:tabs>
          <w:tab w:val="left" w:pos="1080"/>
          <w:tab w:val="left" w:pos="16920"/>
        </w:tabs>
        <w:suppressAutoHyphens/>
        <w:spacing w:after="0" w:line="360" w:lineRule="auto"/>
        <w:ind w:left="1080"/>
        <w:jc w:val="both"/>
        <w:rPr>
          <w:rFonts w:ascii="Arial" w:eastAsia="Arial" w:hAnsi="Arial" w:cs="Arial"/>
          <w:sz w:val="20"/>
          <w:szCs w:val="20"/>
        </w:rPr>
      </w:pPr>
      <w:r>
        <w:rPr>
          <w:rFonts w:ascii="Arial" w:eastAsia="Arial" w:hAnsi="Arial" w:cs="Arial"/>
          <w:sz w:val="20"/>
          <w:szCs w:val="20"/>
        </w:rPr>
        <w:t xml:space="preserve">manage </w:t>
      </w:r>
      <w:r w:rsidR="00A210DB">
        <w:rPr>
          <w:rFonts w:ascii="Arial" w:eastAsia="Arial" w:hAnsi="Arial" w:cs="Arial"/>
          <w:sz w:val="20"/>
          <w:szCs w:val="20"/>
        </w:rPr>
        <w:t xml:space="preserve">application </w:t>
      </w:r>
    </w:p>
    <w:p w:rsidR="00B23D23" w:rsidRDefault="00B23D23" w:rsidP="009B1B76">
      <w:pPr>
        <w:pStyle w:val="Heading1"/>
        <w:tabs>
          <w:tab w:val="clear" w:pos="0"/>
        </w:tabs>
        <w:spacing w:line="360" w:lineRule="auto"/>
        <w:jc w:val="both"/>
        <w:rPr>
          <w:color w:val="161986"/>
          <w:sz w:val="26"/>
          <w:szCs w:val="26"/>
        </w:rPr>
      </w:pPr>
      <w:r>
        <w:rPr>
          <w:color w:val="161986"/>
          <w:sz w:val="26"/>
          <w:szCs w:val="26"/>
        </w:rPr>
        <w:t xml:space="preserve">Warranty Period and Maintenance </w:t>
      </w:r>
    </w:p>
    <w:p w:rsidR="00B23D23" w:rsidRPr="00163BDB" w:rsidRDefault="00B23D23" w:rsidP="009B1B76">
      <w:pPr>
        <w:pStyle w:val="BodyText2"/>
        <w:tabs>
          <w:tab w:val="left" w:pos="360"/>
        </w:tabs>
        <w:spacing w:line="360" w:lineRule="auto"/>
        <w:jc w:val="both"/>
        <w:rPr>
          <w:rFonts w:ascii="Arial" w:eastAsia="Arial" w:hAnsi="Arial" w:cs="Arial"/>
          <w:szCs w:val="20"/>
        </w:rPr>
      </w:pPr>
      <w:r w:rsidRPr="00163BDB">
        <w:rPr>
          <w:rFonts w:ascii="Arial" w:eastAsia="Arial" w:hAnsi="Arial" w:cs="Arial"/>
          <w:szCs w:val="20"/>
        </w:rPr>
        <w:t xml:space="preserve">We shall give a warranty for all the code. Post warranty, any changes or bugs shall be addressed as per the man-hour price </w:t>
      </w:r>
      <w:r w:rsidR="007975CD">
        <w:rPr>
          <w:rFonts w:ascii="Arial" w:eastAsia="Arial" w:hAnsi="Arial" w:cs="Arial"/>
          <w:szCs w:val="20"/>
        </w:rPr>
        <w:t>app</w:t>
      </w:r>
      <w:r w:rsidRPr="00163BDB">
        <w:rPr>
          <w:rFonts w:ascii="Arial" w:eastAsia="Arial" w:hAnsi="Arial" w:cs="Arial"/>
          <w:szCs w:val="20"/>
        </w:rPr>
        <w:t xml:space="preserve">licable as per the technology deployed. For dynamic database driven </w:t>
      </w:r>
      <w:r w:rsidR="00A210DB">
        <w:rPr>
          <w:rFonts w:ascii="Arial" w:eastAsia="Arial" w:hAnsi="Arial" w:cs="Arial"/>
          <w:szCs w:val="20"/>
        </w:rPr>
        <w:t xml:space="preserve">application </w:t>
      </w:r>
      <w:r w:rsidRPr="00163BDB">
        <w:rPr>
          <w:rFonts w:ascii="Arial" w:eastAsia="Arial" w:hAnsi="Arial" w:cs="Arial"/>
          <w:szCs w:val="20"/>
        </w:rPr>
        <w:t>s, the warr</w:t>
      </w:r>
      <w:r w:rsidR="002D2881">
        <w:rPr>
          <w:rFonts w:ascii="Arial" w:eastAsia="Arial" w:hAnsi="Arial" w:cs="Arial"/>
          <w:szCs w:val="20"/>
        </w:rPr>
        <w:t>anty period shall be for</w:t>
      </w:r>
      <w:r w:rsidR="00516401">
        <w:rPr>
          <w:rFonts w:ascii="Arial" w:eastAsia="Arial" w:hAnsi="Arial" w:cs="Arial"/>
          <w:szCs w:val="20"/>
        </w:rPr>
        <w:t xml:space="preserve"> 6</w:t>
      </w:r>
      <w:r w:rsidR="002D2881">
        <w:rPr>
          <w:rFonts w:ascii="Arial" w:eastAsia="Arial" w:hAnsi="Arial" w:cs="Arial"/>
          <w:szCs w:val="20"/>
        </w:rPr>
        <w:t xml:space="preserve"> months</w:t>
      </w:r>
      <w:r w:rsidRPr="00163BDB">
        <w:rPr>
          <w:rFonts w:ascii="Arial" w:eastAsia="Arial" w:hAnsi="Arial" w:cs="Arial"/>
          <w:szCs w:val="20"/>
        </w:rPr>
        <w:t xml:space="preserve">. </w:t>
      </w:r>
    </w:p>
    <w:p w:rsidR="00B23D23" w:rsidRDefault="00B23D23" w:rsidP="009B1B76">
      <w:pPr>
        <w:pStyle w:val="Heading1"/>
        <w:tabs>
          <w:tab w:val="left" w:pos="0"/>
        </w:tabs>
        <w:spacing w:line="360" w:lineRule="auto"/>
        <w:jc w:val="both"/>
        <w:rPr>
          <w:color w:val="161986"/>
          <w:sz w:val="26"/>
          <w:szCs w:val="26"/>
        </w:rPr>
      </w:pPr>
      <w:r>
        <w:rPr>
          <w:color w:val="161986"/>
          <w:sz w:val="26"/>
          <w:szCs w:val="26"/>
        </w:rPr>
        <w:t>Buyer Responsibilities/Dependencies</w:t>
      </w:r>
    </w:p>
    <w:p w:rsidR="00B23D23" w:rsidRPr="00163BDB" w:rsidRDefault="00B23D23" w:rsidP="009B1B76">
      <w:pPr>
        <w:spacing w:line="360" w:lineRule="auto"/>
        <w:jc w:val="both"/>
        <w:rPr>
          <w:rFonts w:ascii="Arial" w:hAnsi="Arial"/>
          <w:sz w:val="20"/>
          <w:szCs w:val="20"/>
        </w:rPr>
      </w:pPr>
      <w:r w:rsidRPr="00163BDB">
        <w:rPr>
          <w:rFonts w:ascii="Arial" w:hAnsi="Arial"/>
          <w:sz w:val="20"/>
          <w:szCs w:val="20"/>
        </w:rPr>
        <w:t>Our Team shall depend upon the customer for the following:</w:t>
      </w:r>
    </w:p>
    <w:p w:rsidR="00B23D23" w:rsidRPr="00163BDB" w:rsidRDefault="00B23D23" w:rsidP="00673DE0">
      <w:pPr>
        <w:widowControl w:val="0"/>
        <w:numPr>
          <w:ilvl w:val="0"/>
          <w:numId w:val="6"/>
        </w:numPr>
        <w:tabs>
          <w:tab w:val="left" w:pos="1080"/>
        </w:tabs>
        <w:suppressAutoHyphens/>
        <w:spacing w:after="0" w:line="360" w:lineRule="auto"/>
        <w:ind w:left="1080"/>
        <w:jc w:val="both"/>
        <w:rPr>
          <w:rFonts w:ascii="Arial" w:hAnsi="Arial"/>
          <w:sz w:val="20"/>
          <w:szCs w:val="20"/>
        </w:rPr>
      </w:pPr>
      <w:r w:rsidRPr="00163BDB">
        <w:rPr>
          <w:rFonts w:ascii="Arial" w:hAnsi="Arial"/>
          <w:sz w:val="20"/>
          <w:szCs w:val="20"/>
        </w:rPr>
        <w:t xml:space="preserve">Timely </w:t>
      </w:r>
      <w:r w:rsidR="005C7706">
        <w:rPr>
          <w:rFonts w:ascii="Arial" w:hAnsi="Arial"/>
          <w:sz w:val="20"/>
          <w:szCs w:val="20"/>
        </w:rPr>
        <w:t>app</w:t>
      </w:r>
      <w:r w:rsidRPr="00163BDB">
        <w:rPr>
          <w:rFonts w:ascii="Arial" w:hAnsi="Arial"/>
          <w:sz w:val="20"/>
          <w:szCs w:val="20"/>
        </w:rPr>
        <w:t>roval of presentations sent</w:t>
      </w:r>
    </w:p>
    <w:p w:rsidR="00B23D23" w:rsidRPr="00163BDB" w:rsidRDefault="00B23D23" w:rsidP="00673DE0">
      <w:pPr>
        <w:widowControl w:val="0"/>
        <w:numPr>
          <w:ilvl w:val="0"/>
          <w:numId w:val="6"/>
        </w:numPr>
        <w:tabs>
          <w:tab w:val="left" w:pos="1080"/>
        </w:tabs>
        <w:suppressAutoHyphens/>
        <w:spacing w:after="0" w:line="360" w:lineRule="auto"/>
        <w:ind w:left="1080"/>
        <w:jc w:val="both"/>
        <w:rPr>
          <w:rFonts w:ascii="Arial" w:hAnsi="Arial"/>
          <w:sz w:val="20"/>
          <w:szCs w:val="20"/>
        </w:rPr>
      </w:pPr>
      <w:r w:rsidRPr="00163BDB">
        <w:rPr>
          <w:rFonts w:ascii="Arial" w:hAnsi="Arial"/>
          <w:sz w:val="20"/>
          <w:szCs w:val="20"/>
        </w:rPr>
        <w:t>Explicit and timely communication of requirements, scope, changes, updates</w:t>
      </w:r>
    </w:p>
    <w:p w:rsidR="00B23D23" w:rsidRPr="00163BDB" w:rsidRDefault="00B23D23" w:rsidP="00673DE0">
      <w:pPr>
        <w:widowControl w:val="0"/>
        <w:numPr>
          <w:ilvl w:val="0"/>
          <w:numId w:val="6"/>
        </w:numPr>
        <w:tabs>
          <w:tab w:val="left" w:pos="1080"/>
        </w:tabs>
        <w:suppressAutoHyphens/>
        <w:spacing w:after="0" w:line="360" w:lineRule="auto"/>
        <w:ind w:left="1080"/>
        <w:jc w:val="both"/>
        <w:rPr>
          <w:rFonts w:ascii="Arial" w:hAnsi="Arial"/>
          <w:sz w:val="20"/>
          <w:szCs w:val="20"/>
        </w:rPr>
      </w:pPr>
      <w:r w:rsidRPr="00163BDB">
        <w:rPr>
          <w:rFonts w:ascii="Arial" w:hAnsi="Arial"/>
          <w:sz w:val="20"/>
          <w:szCs w:val="20"/>
        </w:rPr>
        <w:t>Adherence to customer responsibilities and time lines in the project plan</w:t>
      </w:r>
    </w:p>
    <w:p w:rsidR="00B23D23" w:rsidRPr="00163BDB" w:rsidRDefault="00B23D23" w:rsidP="00673DE0">
      <w:pPr>
        <w:widowControl w:val="0"/>
        <w:numPr>
          <w:ilvl w:val="0"/>
          <w:numId w:val="6"/>
        </w:numPr>
        <w:tabs>
          <w:tab w:val="left" w:pos="1080"/>
        </w:tabs>
        <w:suppressAutoHyphens/>
        <w:spacing w:after="0" w:line="360" w:lineRule="auto"/>
        <w:ind w:left="1080"/>
        <w:jc w:val="both"/>
        <w:rPr>
          <w:rFonts w:ascii="Arial" w:hAnsi="Arial"/>
          <w:sz w:val="20"/>
          <w:szCs w:val="20"/>
        </w:rPr>
      </w:pPr>
      <w:r w:rsidRPr="00163BDB">
        <w:rPr>
          <w:rFonts w:ascii="Arial" w:hAnsi="Arial"/>
          <w:sz w:val="20"/>
          <w:szCs w:val="20"/>
        </w:rPr>
        <w:t>Coordination between any third parties for information required by us for the project, if any.</w:t>
      </w:r>
    </w:p>
    <w:p w:rsidR="00B23D23" w:rsidRPr="00163BDB" w:rsidRDefault="00B23D23" w:rsidP="00673DE0">
      <w:pPr>
        <w:widowControl w:val="0"/>
        <w:numPr>
          <w:ilvl w:val="0"/>
          <w:numId w:val="6"/>
        </w:numPr>
        <w:tabs>
          <w:tab w:val="left" w:pos="1080"/>
        </w:tabs>
        <w:suppressAutoHyphens/>
        <w:spacing w:after="0" w:line="360" w:lineRule="auto"/>
        <w:ind w:left="1080"/>
        <w:jc w:val="both"/>
        <w:rPr>
          <w:rFonts w:ascii="Arial" w:eastAsia="Arial" w:hAnsi="Arial" w:cs="Arial"/>
          <w:sz w:val="20"/>
          <w:szCs w:val="20"/>
        </w:rPr>
      </w:pPr>
      <w:r w:rsidRPr="00163BDB">
        <w:rPr>
          <w:rFonts w:ascii="Arial" w:eastAsia="Arial" w:hAnsi="Arial" w:cs="Arial"/>
          <w:sz w:val="20"/>
          <w:szCs w:val="20"/>
        </w:rPr>
        <w:t xml:space="preserve">Promptly sending us hosting, FTP, log report login details for scheduled progress of the project. </w:t>
      </w:r>
    </w:p>
    <w:p w:rsidR="00B23D23" w:rsidRDefault="00B23D23" w:rsidP="00673DE0">
      <w:pPr>
        <w:numPr>
          <w:ilvl w:val="0"/>
          <w:numId w:val="6"/>
        </w:numPr>
        <w:tabs>
          <w:tab w:val="left" w:pos="1080"/>
        </w:tabs>
        <w:autoSpaceDE w:val="0"/>
        <w:spacing w:after="120" w:line="360" w:lineRule="auto"/>
        <w:ind w:left="1080"/>
        <w:jc w:val="both"/>
        <w:rPr>
          <w:rFonts w:ascii="Arial" w:eastAsia="Arial" w:hAnsi="Arial" w:cs="Arial"/>
          <w:sz w:val="20"/>
          <w:szCs w:val="20"/>
          <w:lang w:eastAsia="ar-SA"/>
        </w:rPr>
      </w:pPr>
      <w:r w:rsidRPr="00163BDB">
        <w:rPr>
          <w:rFonts w:ascii="Arial" w:eastAsia="Arial" w:hAnsi="Arial" w:cs="Arial"/>
          <w:sz w:val="20"/>
          <w:szCs w:val="20"/>
          <w:lang w:eastAsia="ar-SA"/>
        </w:rPr>
        <w:t>If a problem arises due to any changes made in code by you, during development process, it will not be our responsibility. Fixing that problem will be treated additional work and charged accordingly.</w:t>
      </w:r>
    </w:p>
    <w:p w:rsidR="00CE113E" w:rsidRDefault="00CE113E" w:rsidP="00CE113E">
      <w:pPr>
        <w:autoSpaceDE w:val="0"/>
        <w:autoSpaceDN w:val="0"/>
        <w:adjustRightInd w:val="0"/>
        <w:spacing w:after="0" w:line="360" w:lineRule="auto"/>
        <w:rPr>
          <w:rFonts w:ascii="Arial" w:hAnsi="Arial" w:cs="Arial"/>
          <w:color w:val="000000"/>
          <w:sz w:val="20"/>
          <w:szCs w:val="20"/>
        </w:rPr>
      </w:pPr>
    </w:p>
    <w:p w:rsidR="004623A7" w:rsidRPr="00002AD4" w:rsidRDefault="004623A7" w:rsidP="00002AD4">
      <w:pPr>
        <w:autoSpaceDE w:val="0"/>
        <w:autoSpaceDN w:val="0"/>
        <w:adjustRightInd w:val="0"/>
        <w:spacing w:after="0" w:line="360" w:lineRule="auto"/>
        <w:rPr>
          <w:rFonts w:ascii="Arial" w:hAnsi="Arial" w:cs="Arial"/>
          <w:color w:val="000000"/>
          <w:sz w:val="20"/>
          <w:szCs w:val="20"/>
        </w:rPr>
      </w:pPr>
    </w:p>
    <w:p w:rsidR="004623A7" w:rsidRDefault="004623A7" w:rsidP="009B1B76">
      <w:pPr>
        <w:tabs>
          <w:tab w:val="left" w:pos="1080"/>
        </w:tabs>
        <w:autoSpaceDE w:val="0"/>
        <w:spacing w:after="120" w:line="360" w:lineRule="auto"/>
        <w:jc w:val="both"/>
        <w:rPr>
          <w:rFonts w:ascii="Arial" w:eastAsia="Arial" w:hAnsi="Arial" w:cs="Arial"/>
          <w:b/>
          <w:bCs/>
          <w:lang w:eastAsia="ar-SA"/>
        </w:rPr>
      </w:pPr>
    </w:p>
    <w:p w:rsidR="008551E6" w:rsidRPr="00B23D23" w:rsidRDefault="00B23D23" w:rsidP="004623A7">
      <w:pPr>
        <w:tabs>
          <w:tab w:val="left" w:pos="1080"/>
        </w:tabs>
        <w:autoSpaceDE w:val="0"/>
        <w:spacing w:after="120" w:line="360" w:lineRule="auto"/>
        <w:jc w:val="center"/>
        <w:rPr>
          <w:rFonts w:ascii="Arial" w:eastAsia="Arial" w:hAnsi="Arial" w:cs="Arial"/>
          <w:b/>
          <w:bCs/>
          <w:lang w:eastAsia="ar-SA"/>
        </w:rPr>
      </w:pPr>
      <w:r>
        <w:rPr>
          <w:rFonts w:ascii="Arial" w:eastAsia="Arial" w:hAnsi="Arial" w:cs="Arial"/>
          <w:b/>
          <w:bCs/>
          <w:lang w:eastAsia="ar-SA"/>
        </w:rPr>
        <w:t>---</w:t>
      </w:r>
      <w:r w:rsidR="004623A7">
        <w:rPr>
          <w:rFonts w:ascii="Arial" w:eastAsia="Arial" w:hAnsi="Arial" w:cs="Arial"/>
          <w:b/>
          <w:bCs/>
          <w:lang w:eastAsia="ar-SA"/>
        </w:rPr>
        <w:t xml:space="preserve"> END OF DOCUMENT </w:t>
      </w:r>
      <w:r w:rsidR="003E44BB">
        <w:rPr>
          <w:rFonts w:ascii="Arial" w:eastAsia="Arial" w:hAnsi="Arial" w:cs="Arial"/>
          <w:b/>
          <w:bCs/>
          <w:lang w:eastAsia="ar-SA"/>
        </w:rPr>
        <w:t>---</w:t>
      </w:r>
    </w:p>
    <w:sectPr w:rsidR="008551E6" w:rsidRPr="00B23D23" w:rsidSect="00F624D8">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EEA" w:rsidRDefault="00D30EEA" w:rsidP="00FD2665">
      <w:pPr>
        <w:spacing w:after="0" w:line="240" w:lineRule="auto"/>
      </w:pPr>
      <w:r>
        <w:separator/>
      </w:r>
    </w:p>
  </w:endnote>
  <w:endnote w:type="continuationSeparator" w:id="1">
    <w:p w:rsidR="00D30EEA" w:rsidRDefault="00D30EEA" w:rsidP="00FD2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TE164E008t00">
    <w:altName w:val="Times New Roman"/>
    <w:charset w:val="00"/>
    <w:family w:val="auto"/>
    <w:pitch w:val="default"/>
    <w:sig w:usb0="00000000" w:usb1="00000000" w:usb2="00000000" w:usb3="00000000" w:csb0="00000000" w:csb1="00000000"/>
  </w:font>
  <w:font w:name="TTE14BC1E8t00">
    <w:altName w:val="Times New Roman"/>
    <w:charset w:val="00"/>
    <w:family w:val="auto"/>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0B6" w:rsidRDefault="009C30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614" w:rsidRDefault="00744614">
    <w:pPr>
      <w:pStyle w:val="Footer"/>
      <w:pBdr>
        <w:top w:val="thinThickSmallGap" w:sz="24" w:space="1" w:color="622423" w:themeColor="accent2" w:themeShade="7F"/>
      </w:pBdr>
      <w:rPr>
        <w:rFonts w:asciiTheme="majorHAnsi" w:hAnsiTheme="majorHAnsi"/>
      </w:rPr>
    </w:pPr>
    <w:r>
      <w:rPr>
        <w:rFonts w:asciiTheme="majorHAnsi" w:hAnsiTheme="majorHAnsi"/>
      </w:rPr>
      <w:t xml:space="preserve">Detailed proposal for Gallery app and application </w:t>
    </w:r>
    <w:r>
      <w:rPr>
        <w:rFonts w:asciiTheme="majorHAnsi" w:hAnsiTheme="majorHAnsi"/>
      </w:rPr>
      <w:ptab w:relativeTo="margin" w:alignment="right" w:leader="none"/>
    </w:r>
    <w:r>
      <w:rPr>
        <w:rFonts w:asciiTheme="majorHAnsi" w:hAnsiTheme="majorHAnsi"/>
      </w:rPr>
      <w:t xml:space="preserve">Page </w:t>
    </w:r>
    <w:fldSimple w:instr=" PAGE   \* MERGEFORMAT ">
      <w:r w:rsidR="00586AD0" w:rsidRPr="00586AD0">
        <w:rPr>
          <w:rFonts w:asciiTheme="majorHAnsi" w:hAnsiTheme="majorHAnsi"/>
          <w:noProof/>
        </w:rPr>
        <w:t>7</w:t>
      </w:r>
    </w:fldSimple>
  </w:p>
  <w:p w:rsidR="00744614" w:rsidRPr="003B4256" w:rsidRDefault="00744614" w:rsidP="001F1D0D">
    <w:pPr>
      <w:widowControl w:val="0"/>
      <w:tabs>
        <w:tab w:val="left" w:pos="8145"/>
      </w:tabs>
      <w:autoSpaceDE w:val="0"/>
      <w:autoSpaceDN w:val="0"/>
      <w:adjustRightInd w:val="0"/>
      <w:spacing w:after="0" w:line="240" w:lineRule="auto"/>
      <w:jc w:val="center"/>
      <w:rPr>
        <w:rFonts w:cs="Arial Narrow"/>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0B6" w:rsidRDefault="009C30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EEA" w:rsidRDefault="00D30EEA" w:rsidP="00FD2665">
      <w:pPr>
        <w:spacing w:after="0" w:line="240" w:lineRule="auto"/>
      </w:pPr>
      <w:r>
        <w:separator/>
      </w:r>
    </w:p>
  </w:footnote>
  <w:footnote w:type="continuationSeparator" w:id="1">
    <w:p w:rsidR="00D30EEA" w:rsidRDefault="00D30EEA" w:rsidP="00FD26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0B6" w:rsidRDefault="009C30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389"/>
      <w:docPartObj>
        <w:docPartGallery w:val="Watermarks"/>
        <w:docPartUnique/>
      </w:docPartObj>
    </w:sdtPr>
    <w:sdtContent>
      <w:p w:rsidR="00744614" w:rsidRDefault="007C221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2802" o:spid="_x0000_s2050" type="#_x0000_t136" style="position:absolute;margin-left:0;margin-top:0;width:535.8pt;height:100.45pt;rotation:315;z-index:-251658752;mso-position-horizontal:center;mso-position-horizontal-relative:margin;mso-position-vertical:center;mso-position-vertical-relative:margin" o:allowincell="f" fillcolor="silver" stroked="f">
              <v:fill opacity=".5"/>
              <v:textpath style="font-family:&quot;Calibri&quot;;font-size:1pt" string="SEARCHEVERYTHING"/>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0B6" w:rsidRDefault="009C30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B644D05E"/>
    <w:name w:val="WW8Num2"/>
    <w:lvl w:ilvl="0">
      <w:start w:val="1"/>
      <w:numFmt w:val="decimal"/>
      <w:lvlText w:val="%1."/>
      <w:lvlJc w:val="left"/>
      <w:pPr>
        <w:tabs>
          <w:tab w:val="num" w:pos="720"/>
        </w:tabs>
        <w:ind w:left="720" w:hanging="360"/>
      </w:pPr>
      <w:rPr>
        <w:rFonts w:ascii="Symbol" w:hAnsi="Symbol"/>
        <w:b/>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2">
    <w:nsid w:val="00000003"/>
    <w:multiLevelType w:val="singleLevel"/>
    <w:tmpl w:val="00000003"/>
    <w:name w:val="WW8Num3"/>
    <w:lvl w:ilvl="0">
      <w:start w:val="1"/>
      <w:numFmt w:val="upperRoman"/>
      <w:lvlText w:val="%1."/>
      <w:lvlJc w:val="right"/>
      <w:pPr>
        <w:tabs>
          <w:tab w:val="num" w:pos="2985"/>
        </w:tabs>
        <w:ind w:left="2985"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b w:val="0"/>
        <w:bCs w:val="0"/>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b w:val="0"/>
        <w:bCs w:val="0"/>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b w:val="0"/>
        <w:bCs w:val="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Aria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Aria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Arial"/>
      </w:rPr>
    </w:lvl>
    <w:lvl w:ilvl="8">
      <w:start w:val="1"/>
      <w:numFmt w:val="bullet"/>
      <w:lvlText w:val="■"/>
      <w:lvlJc w:val="left"/>
      <w:pPr>
        <w:tabs>
          <w:tab w:val="num" w:pos="3600"/>
        </w:tabs>
        <w:ind w:left="3600" w:hanging="360"/>
      </w:pPr>
      <w:rPr>
        <w:rFonts w:ascii="StarSymbol" w:hAnsi="Star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8">
    <w:nsid w:val="00000013"/>
    <w:multiLevelType w:val="multilevel"/>
    <w:tmpl w:val="C94C17DA"/>
    <w:name w:val="WW8Num19"/>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20">
    <w:nsid w:val="00000015"/>
    <w:multiLevelType w:val="multilevel"/>
    <w:tmpl w:val="E0DE6A7E"/>
    <w:name w:val="WW8Num21"/>
    <w:lvl w:ilvl="0">
      <w:start w:val="1"/>
      <w:numFmt w:val="bullet"/>
      <w:lvlText w:val=""/>
      <w:lvlJc w:val="left"/>
      <w:pPr>
        <w:tabs>
          <w:tab w:val="num" w:pos="540"/>
        </w:tabs>
        <w:ind w:left="540" w:hanging="360"/>
      </w:pPr>
      <w:rPr>
        <w:rFonts w:ascii="Symbol" w:hAnsi="Symbol" w:cs="OpenSymbol" w:hint="default"/>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21">
    <w:nsid w:val="00000016"/>
    <w:multiLevelType w:val="multilevel"/>
    <w:tmpl w:val="68F018DE"/>
    <w:name w:val="WW8Num22"/>
    <w:lvl w:ilvl="0">
      <w:start w:val="1"/>
      <w:numFmt w:val="bullet"/>
      <w:lvlText w:val=""/>
      <w:lvlJc w:val="left"/>
      <w:pPr>
        <w:tabs>
          <w:tab w:val="num" w:pos="720"/>
        </w:tabs>
        <w:ind w:left="720" w:hanging="360"/>
      </w:pPr>
      <w:rPr>
        <w:rFonts w:ascii="Wingdings" w:hAnsi="Wingdings" w:cs="OpenSymbol"/>
        <w:sz w:val="28"/>
        <w:szCs w:val="28"/>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22">
    <w:nsid w:val="00000017"/>
    <w:multiLevelType w:val="multilevel"/>
    <w:tmpl w:val="00000017"/>
    <w:name w:val="WW8Num23"/>
    <w:lvl w:ilvl="0">
      <w:start w:val="1"/>
      <w:numFmt w:val="bullet"/>
      <w:lvlText w:val=""/>
      <w:lvlJc w:val="left"/>
      <w:pPr>
        <w:tabs>
          <w:tab w:val="num" w:pos="360"/>
        </w:tabs>
        <w:ind w:left="360" w:hanging="360"/>
      </w:pPr>
      <w:rPr>
        <w:rFonts w:ascii="Wingdings" w:hAnsi="Wingdings" w:cs="OpenSymbol"/>
      </w:rPr>
    </w:lvl>
    <w:lvl w:ilvl="1">
      <w:start w:val="1"/>
      <w:numFmt w:val="bullet"/>
      <w:lvlText w:val=""/>
      <w:lvlJc w:val="left"/>
      <w:pPr>
        <w:tabs>
          <w:tab w:val="num" w:pos="720"/>
        </w:tabs>
        <w:ind w:left="720" w:hanging="360"/>
      </w:pPr>
      <w:rPr>
        <w:rFonts w:ascii="Wingdings 2" w:hAnsi="Wingdings 2" w:cs="OpenSymbol"/>
      </w:rPr>
    </w:lvl>
    <w:lvl w:ilvl="2">
      <w:start w:val="1"/>
      <w:numFmt w:val="bullet"/>
      <w:lvlText w:val="■"/>
      <w:lvlJc w:val="left"/>
      <w:pPr>
        <w:tabs>
          <w:tab w:val="num" w:pos="1080"/>
        </w:tabs>
        <w:ind w:left="1080" w:hanging="360"/>
      </w:pPr>
      <w:rPr>
        <w:rFonts w:ascii="StarSymbol" w:hAnsi="StarSymbol" w:cs="OpenSymbol"/>
      </w:rPr>
    </w:lvl>
    <w:lvl w:ilvl="3">
      <w:start w:val="1"/>
      <w:numFmt w:val="bullet"/>
      <w:lvlText w:val=""/>
      <w:lvlJc w:val="left"/>
      <w:pPr>
        <w:tabs>
          <w:tab w:val="num" w:pos="1440"/>
        </w:tabs>
        <w:ind w:left="1440" w:hanging="360"/>
      </w:pPr>
      <w:rPr>
        <w:rFonts w:ascii="Wingdings" w:hAnsi="Wingdings" w:cs="OpenSymbol"/>
      </w:rPr>
    </w:lvl>
    <w:lvl w:ilvl="4">
      <w:start w:val="1"/>
      <w:numFmt w:val="bullet"/>
      <w:lvlText w:val=""/>
      <w:lvlJc w:val="left"/>
      <w:pPr>
        <w:tabs>
          <w:tab w:val="num" w:pos="1800"/>
        </w:tabs>
        <w:ind w:left="1800" w:hanging="360"/>
      </w:pPr>
      <w:rPr>
        <w:rFonts w:ascii="Wingdings 2" w:hAnsi="Wingdings 2" w:cs="OpenSymbol"/>
      </w:rPr>
    </w:lvl>
    <w:lvl w:ilvl="5">
      <w:start w:val="1"/>
      <w:numFmt w:val="bullet"/>
      <w:lvlText w:val="■"/>
      <w:lvlJc w:val="left"/>
      <w:pPr>
        <w:tabs>
          <w:tab w:val="num" w:pos="2160"/>
        </w:tabs>
        <w:ind w:left="2160" w:hanging="360"/>
      </w:pPr>
      <w:rPr>
        <w:rFonts w:ascii="StarSymbol" w:hAnsi="StarSymbol" w:cs="OpenSymbol"/>
      </w:rPr>
    </w:lvl>
    <w:lvl w:ilvl="6">
      <w:start w:val="1"/>
      <w:numFmt w:val="bullet"/>
      <w:lvlText w:val=""/>
      <w:lvlJc w:val="left"/>
      <w:pPr>
        <w:tabs>
          <w:tab w:val="num" w:pos="2520"/>
        </w:tabs>
        <w:ind w:left="2520" w:hanging="360"/>
      </w:pPr>
      <w:rPr>
        <w:rFonts w:ascii="Wingdings" w:hAnsi="Wingdings" w:cs="OpenSymbol"/>
      </w:rPr>
    </w:lvl>
    <w:lvl w:ilvl="7">
      <w:start w:val="1"/>
      <w:numFmt w:val="bullet"/>
      <w:lvlText w:val=""/>
      <w:lvlJc w:val="left"/>
      <w:pPr>
        <w:tabs>
          <w:tab w:val="num" w:pos="2880"/>
        </w:tabs>
        <w:ind w:left="2880" w:hanging="360"/>
      </w:pPr>
      <w:rPr>
        <w:rFonts w:ascii="Wingdings 2" w:hAnsi="Wingdings 2" w:cs="OpenSymbol"/>
      </w:rPr>
    </w:lvl>
    <w:lvl w:ilvl="8">
      <w:start w:val="1"/>
      <w:numFmt w:val="bullet"/>
      <w:lvlText w:val="■"/>
      <w:lvlJc w:val="left"/>
      <w:pPr>
        <w:tabs>
          <w:tab w:val="num" w:pos="3240"/>
        </w:tabs>
        <w:ind w:left="3240" w:hanging="360"/>
      </w:pPr>
      <w:rPr>
        <w:rFonts w:ascii="StarSymbol" w:hAnsi="StarSymbol" w:cs="OpenSymbol"/>
      </w:rPr>
    </w:lvl>
  </w:abstractNum>
  <w:abstractNum w:abstractNumId="23">
    <w:nsid w:val="00000018"/>
    <w:multiLevelType w:val="multilevel"/>
    <w:tmpl w:val="00000018"/>
    <w:name w:val="WW8Num24"/>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24">
    <w:nsid w:val="00000019"/>
    <w:multiLevelType w:val="multilevel"/>
    <w:tmpl w:val="2FDEBAC2"/>
    <w:name w:val="WW8Num25"/>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25">
    <w:nsid w:val="0AF33A3B"/>
    <w:multiLevelType w:val="hybridMultilevel"/>
    <w:tmpl w:val="5F0A8604"/>
    <w:lvl w:ilvl="0" w:tplc="62526BAE">
      <w:start w:val="1"/>
      <w:numFmt w:val="upperRoman"/>
      <w:lvlText w:val="%1."/>
      <w:lvlJc w:val="right"/>
      <w:pPr>
        <w:ind w:left="720" w:hanging="360"/>
      </w:pPr>
      <w:rPr>
        <w:rFonts w:ascii="Calibri" w:hAnsi="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096E4F"/>
    <w:multiLevelType w:val="hybridMultilevel"/>
    <w:tmpl w:val="25BAC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4B7FDC"/>
    <w:multiLevelType w:val="hybridMultilevel"/>
    <w:tmpl w:val="79F428C6"/>
    <w:lvl w:ilvl="0" w:tplc="A190B3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1733FD7"/>
    <w:multiLevelType w:val="hybridMultilevel"/>
    <w:tmpl w:val="EEAA8556"/>
    <w:lvl w:ilvl="0" w:tplc="D556E90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9">
    <w:nsid w:val="348473E0"/>
    <w:multiLevelType w:val="hybridMultilevel"/>
    <w:tmpl w:val="C802A9E2"/>
    <w:lvl w:ilvl="0" w:tplc="B45EF064">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9FE132A"/>
    <w:multiLevelType w:val="hybridMultilevel"/>
    <w:tmpl w:val="AFDA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DF67FC"/>
    <w:multiLevelType w:val="hybridMultilevel"/>
    <w:tmpl w:val="0BAC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595C1B"/>
    <w:multiLevelType w:val="hybridMultilevel"/>
    <w:tmpl w:val="68CA9326"/>
    <w:lvl w:ilvl="0" w:tplc="B45EF064">
      <w:start w:val="1"/>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3DB1288"/>
    <w:multiLevelType w:val="multilevel"/>
    <w:tmpl w:val="23A4BFA6"/>
    <w:lvl w:ilvl="0">
      <w:start w:val="1"/>
      <w:numFmt w:val="bullet"/>
      <w:lvlText w:val="-"/>
      <w:lvlJc w:val="left"/>
      <w:pPr>
        <w:tabs>
          <w:tab w:val="num" w:pos="720"/>
        </w:tabs>
        <w:ind w:left="720" w:hanging="360"/>
      </w:pPr>
      <w:rPr>
        <w:rFonts w:ascii="Arial" w:eastAsia="Arial" w:hAnsi="Arial" w:cs="Arial" w:hint="default"/>
        <w:b/>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34">
    <w:nsid w:val="65B772E1"/>
    <w:multiLevelType w:val="hybridMultilevel"/>
    <w:tmpl w:val="DDC2F480"/>
    <w:lvl w:ilvl="0" w:tplc="BF3E583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5">
    <w:nsid w:val="7A40454F"/>
    <w:multiLevelType w:val="hybridMultilevel"/>
    <w:tmpl w:val="DEFAD9C4"/>
    <w:lvl w:ilvl="0" w:tplc="C3B0DA38">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5"/>
  </w:num>
  <w:num w:numId="5">
    <w:abstractNumId w:val="16"/>
  </w:num>
  <w:num w:numId="6">
    <w:abstractNumId w:val="17"/>
  </w:num>
  <w:num w:numId="7">
    <w:abstractNumId w:val="31"/>
  </w:num>
  <w:num w:numId="8">
    <w:abstractNumId w:val="29"/>
  </w:num>
  <w:num w:numId="9">
    <w:abstractNumId w:val="30"/>
  </w:num>
  <w:num w:numId="10">
    <w:abstractNumId w:val="28"/>
  </w:num>
  <w:num w:numId="11">
    <w:abstractNumId w:val="35"/>
  </w:num>
  <w:num w:numId="12">
    <w:abstractNumId w:val="25"/>
  </w:num>
  <w:num w:numId="13">
    <w:abstractNumId w:val="26"/>
  </w:num>
  <w:num w:numId="14">
    <w:abstractNumId w:val="33"/>
  </w:num>
  <w:num w:numId="15">
    <w:abstractNumId w:val="34"/>
  </w:num>
  <w:num w:numId="16">
    <w:abstractNumId w:val="27"/>
  </w:num>
  <w:num w:numId="17">
    <w:abstractNumId w:val="3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38914" fill="f" fillcolor="white" stroke="f">
      <v:fill color="white" on="f"/>
      <v:stroke on="f"/>
      <v:textbox style="mso-rotate-with-shape:t"/>
      <o:colormenu v:ext="edit" strokecolor="none [2408]"/>
    </o:shapedefaults>
    <o:shapelayout v:ext="edit">
      <o:idmap v:ext="edit" data="2"/>
    </o:shapelayout>
  </w:hdrShapeDefaults>
  <w:footnotePr>
    <w:footnote w:id="0"/>
    <w:footnote w:id="1"/>
  </w:footnotePr>
  <w:endnotePr>
    <w:endnote w:id="0"/>
    <w:endnote w:id="1"/>
  </w:endnotePr>
  <w:compat/>
  <w:rsids>
    <w:rsidRoot w:val="00FD2665"/>
    <w:rsid w:val="00000843"/>
    <w:rsid w:val="00001A6D"/>
    <w:rsid w:val="00002AD4"/>
    <w:rsid w:val="00004EE9"/>
    <w:rsid w:val="00004FDB"/>
    <w:rsid w:val="00010C2A"/>
    <w:rsid w:val="00012155"/>
    <w:rsid w:val="000209E1"/>
    <w:rsid w:val="00022EA7"/>
    <w:rsid w:val="00023A6D"/>
    <w:rsid w:val="000331E5"/>
    <w:rsid w:val="000357A8"/>
    <w:rsid w:val="0004129A"/>
    <w:rsid w:val="00055F42"/>
    <w:rsid w:val="000579D2"/>
    <w:rsid w:val="0006041B"/>
    <w:rsid w:val="00061D35"/>
    <w:rsid w:val="00064193"/>
    <w:rsid w:val="0006597C"/>
    <w:rsid w:val="000678FB"/>
    <w:rsid w:val="000679FD"/>
    <w:rsid w:val="00074A09"/>
    <w:rsid w:val="00076761"/>
    <w:rsid w:val="000811A8"/>
    <w:rsid w:val="0008413E"/>
    <w:rsid w:val="0008602C"/>
    <w:rsid w:val="000860AE"/>
    <w:rsid w:val="00096E6E"/>
    <w:rsid w:val="000A3E9A"/>
    <w:rsid w:val="000A4197"/>
    <w:rsid w:val="000A6C12"/>
    <w:rsid w:val="000B7D47"/>
    <w:rsid w:val="000C020E"/>
    <w:rsid w:val="000C0BB6"/>
    <w:rsid w:val="000C4A10"/>
    <w:rsid w:val="000C7E40"/>
    <w:rsid w:val="000D246D"/>
    <w:rsid w:val="000D7785"/>
    <w:rsid w:val="000E6B1F"/>
    <w:rsid w:val="000E7C05"/>
    <w:rsid w:val="000F6766"/>
    <w:rsid w:val="000F6E8B"/>
    <w:rsid w:val="00105836"/>
    <w:rsid w:val="00107E16"/>
    <w:rsid w:val="00111676"/>
    <w:rsid w:val="00111988"/>
    <w:rsid w:val="00111A95"/>
    <w:rsid w:val="00114EC7"/>
    <w:rsid w:val="001167CD"/>
    <w:rsid w:val="0012574C"/>
    <w:rsid w:val="001271CD"/>
    <w:rsid w:val="00141BFB"/>
    <w:rsid w:val="00144F41"/>
    <w:rsid w:val="00147D5E"/>
    <w:rsid w:val="00153ABF"/>
    <w:rsid w:val="0015488C"/>
    <w:rsid w:val="001571AA"/>
    <w:rsid w:val="0016239E"/>
    <w:rsid w:val="00163BDB"/>
    <w:rsid w:val="001658A7"/>
    <w:rsid w:val="00166179"/>
    <w:rsid w:val="00170A07"/>
    <w:rsid w:val="00173F7D"/>
    <w:rsid w:val="00174559"/>
    <w:rsid w:val="001816B2"/>
    <w:rsid w:val="0018246D"/>
    <w:rsid w:val="00183870"/>
    <w:rsid w:val="001942B1"/>
    <w:rsid w:val="001A17C4"/>
    <w:rsid w:val="001A4089"/>
    <w:rsid w:val="001A4303"/>
    <w:rsid w:val="001A455A"/>
    <w:rsid w:val="001A52C3"/>
    <w:rsid w:val="001B382A"/>
    <w:rsid w:val="001C50D2"/>
    <w:rsid w:val="001C5C0A"/>
    <w:rsid w:val="001D4943"/>
    <w:rsid w:val="001E1394"/>
    <w:rsid w:val="001E283A"/>
    <w:rsid w:val="001F1D0D"/>
    <w:rsid w:val="001F497E"/>
    <w:rsid w:val="002021BF"/>
    <w:rsid w:val="00202428"/>
    <w:rsid w:val="002037A7"/>
    <w:rsid w:val="00204467"/>
    <w:rsid w:val="00212EF5"/>
    <w:rsid w:val="002167C9"/>
    <w:rsid w:val="00220A79"/>
    <w:rsid w:val="00222775"/>
    <w:rsid w:val="00226436"/>
    <w:rsid w:val="00240B46"/>
    <w:rsid w:val="002418E0"/>
    <w:rsid w:val="00241A82"/>
    <w:rsid w:val="00243C33"/>
    <w:rsid w:val="00245629"/>
    <w:rsid w:val="0025569B"/>
    <w:rsid w:val="00256A03"/>
    <w:rsid w:val="00270EFB"/>
    <w:rsid w:val="00274854"/>
    <w:rsid w:val="002751B1"/>
    <w:rsid w:val="0027782F"/>
    <w:rsid w:val="00280C5F"/>
    <w:rsid w:val="0028177A"/>
    <w:rsid w:val="00284CC1"/>
    <w:rsid w:val="002907CE"/>
    <w:rsid w:val="00291B2B"/>
    <w:rsid w:val="00293671"/>
    <w:rsid w:val="00293E7E"/>
    <w:rsid w:val="002B0F5D"/>
    <w:rsid w:val="002B6E86"/>
    <w:rsid w:val="002C32B2"/>
    <w:rsid w:val="002C3ED0"/>
    <w:rsid w:val="002C7BBC"/>
    <w:rsid w:val="002D1F0B"/>
    <w:rsid w:val="002D2881"/>
    <w:rsid w:val="002D34D3"/>
    <w:rsid w:val="002D4C50"/>
    <w:rsid w:val="002E5774"/>
    <w:rsid w:val="002E5A42"/>
    <w:rsid w:val="002E79A4"/>
    <w:rsid w:val="002E7B37"/>
    <w:rsid w:val="002F1092"/>
    <w:rsid w:val="002F38B9"/>
    <w:rsid w:val="002F71D2"/>
    <w:rsid w:val="0030099C"/>
    <w:rsid w:val="00310E5C"/>
    <w:rsid w:val="00311A21"/>
    <w:rsid w:val="00311E24"/>
    <w:rsid w:val="00322583"/>
    <w:rsid w:val="00323F06"/>
    <w:rsid w:val="00324539"/>
    <w:rsid w:val="0032498E"/>
    <w:rsid w:val="003272FA"/>
    <w:rsid w:val="00333D18"/>
    <w:rsid w:val="003406AA"/>
    <w:rsid w:val="0034323A"/>
    <w:rsid w:val="003442A8"/>
    <w:rsid w:val="003516A6"/>
    <w:rsid w:val="003614D9"/>
    <w:rsid w:val="00361FF8"/>
    <w:rsid w:val="003634DF"/>
    <w:rsid w:val="00365499"/>
    <w:rsid w:val="00370AC7"/>
    <w:rsid w:val="00372878"/>
    <w:rsid w:val="00375F29"/>
    <w:rsid w:val="00382078"/>
    <w:rsid w:val="00387BEE"/>
    <w:rsid w:val="00396DBA"/>
    <w:rsid w:val="003B4256"/>
    <w:rsid w:val="003B6BF0"/>
    <w:rsid w:val="003C4AE6"/>
    <w:rsid w:val="003C7D0D"/>
    <w:rsid w:val="003D1965"/>
    <w:rsid w:val="003D1CCA"/>
    <w:rsid w:val="003D4EE8"/>
    <w:rsid w:val="003E08C8"/>
    <w:rsid w:val="003E1EB3"/>
    <w:rsid w:val="003E3ABE"/>
    <w:rsid w:val="003E44BB"/>
    <w:rsid w:val="003F4537"/>
    <w:rsid w:val="003F61A9"/>
    <w:rsid w:val="003F6449"/>
    <w:rsid w:val="00403532"/>
    <w:rsid w:val="00405410"/>
    <w:rsid w:val="0040722E"/>
    <w:rsid w:val="00414286"/>
    <w:rsid w:val="004176D6"/>
    <w:rsid w:val="00420047"/>
    <w:rsid w:val="00420FD2"/>
    <w:rsid w:val="00432771"/>
    <w:rsid w:val="004363AC"/>
    <w:rsid w:val="00436F9E"/>
    <w:rsid w:val="00443F51"/>
    <w:rsid w:val="0045603B"/>
    <w:rsid w:val="0045679B"/>
    <w:rsid w:val="00462350"/>
    <w:rsid w:val="004623A7"/>
    <w:rsid w:val="00467501"/>
    <w:rsid w:val="00467891"/>
    <w:rsid w:val="004768A3"/>
    <w:rsid w:val="0048046C"/>
    <w:rsid w:val="0048582A"/>
    <w:rsid w:val="00485843"/>
    <w:rsid w:val="004859B3"/>
    <w:rsid w:val="00485E69"/>
    <w:rsid w:val="004920AE"/>
    <w:rsid w:val="004A0399"/>
    <w:rsid w:val="004A3C13"/>
    <w:rsid w:val="004B0221"/>
    <w:rsid w:val="004B1EE1"/>
    <w:rsid w:val="004B240F"/>
    <w:rsid w:val="004B35EE"/>
    <w:rsid w:val="004B46E2"/>
    <w:rsid w:val="004B624D"/>
    <w:rsid w:val="004B69FF"/>
    <w:rsid w:val="004C40DC"/>
    <w:rsid w:val="004E022A"/>
    <w:rsid w:val="004E6C90"/>
    <w:rsid w:val="004E735F"/>
    <w:rsid w:val="004F5756"/>
    <w:rsid w:val="004F5E9C"/>
    <w:rsid w:val="005032BD"/>
    <w:rsid w:val="0050764B"/>
    <w:rsid w:val="00512486"/>
    <w:rsid w:val="005136A3"/>
    <w:rsid w:val="00516401"/>
    <w:rsid w:val="005230AA"/>
    <w:rsid w:val="00527C3A"/>
    <w:rsid w:val="0053271F"/>
    <w:rsid w:val="00533647"/>
    <w:rsid w:val="00537FDA"/>
    <w:rsid w:val="00541D0E"/>
    <w:rsid w:val="00545893"/>
    <w:rsid w:val="00547E34"/>
    <w:rsid w:val="00554485"/>
    <w:rsid w:val="00556FF5"/>
    <w:rsid w:val="005634C6"/>
    <w:rsid w:val="00564FDA"/>
    <w:rsid w:val="00566318"/>
    <w:rsid w:val="005721B4"/>
    <w:rsid w:val="00580875"/>
    <w:rsid w:val="00582815"/>
    <w:rsid w:val="005839E2"/>
    <w:rsid w:val="005863C6"/>
    <w:rsid w:val="00586AD0"/>
    <w:rsid w:val="00592253"/>
    <w:rsid w:val="00593C1E"/>
    <w:rsid w:val="00594FF9"/>
    <w:rsid w:val="0059593E"/>
    <w:rsid w:val="005A4C4C"/>
    <w:rsid w:val="005B371E"/>
    <w:rsid w:val="005C0391"/>
    <w:rsid w:val="005C121F"/>
    <w:rsid w:val="005C29D7"/>
    <w:rsid w:val="005C72A5"/>
    <w:rsid w:val="005C7706"/>
    <w:rsid w:val="005D509A"/>
    <w:rsid w:val="005D5EBF"/>
    <w:rsid w:val="005E6A61"/>
    <w:rsid w:val="005F0565"/>
    <w:rsid w:val="005F1DEF"/>
    <w:rsid w:val="0060411F"/>
    <w:rsid w:val="006049B2"/>
    <w:rsid w:val="006071A0"/>
    <w:rsid w:val="006112BD"/>
    <w:rsid w:val="00611C89"/>
    <w:rsid w:val="006176E2"/>
    <w:rsid w:val="006227B7"/>
    <w:rsid w:val="0063590F"/>
    <w:rsid w:val="00636DEF"/>
    <w:rsid w:val="00650B1C"/>
    <w:rsid w:val="00656472"/>
    <w:rsid w:val="00665BE1"/>
    <w:rsid w:val="006702F7"/>
    <w:rsid w:val="006738FE"/>
    <w:rsid w:val="00673DE0"/>
    <w:rsid w:val="00680AC3"/>
    <w:rsid w:val="00681F8A"/>
    <w:rsid w:val="0068781E"/>
    <w:rsid w:val="006914DC"/>
    <w:rsid w:val="0069323E"/>
    <w:rsid w:val="006952A2"/>
    <w:rsid w:val="006A1522"/>
    <w:rsid w:val="006A5BEE"/>
    <w:rsid w:val="006B260F"/>
    <w:rsid w:val="006B2C4B"/>
    <w:rsid w:val="006B3328"/>
    <w:rsid w:val="006B72D1"/>
    <w:rsid w:val="006C3575"/>
    <w:rsid w:val="006C5F19"/>
    <w:rsid w:val="006D0194"/>
    <w:rsid w:val="006D23EB"/>
    <w:rsid w:val="006D2616"/>
    <w:rsid w:val="006E0F8F"/>
    <w:rsid w:val="006E33A2"/>
    <w:rsid w:val="006E35F2"/>
    <w:rsid w:val="006E3FDD"/>
    <w:rsid w:val="006E7426"/>
    <w:rsid w:val="006E756E"/>
    <w:rsid w:val="006F112E"/>
    <w:rsid w:val="00702588"/>
    <w:rsid w:val="00702D5E"/>
    <w:rsid w:val="00707353"/>
    <w:rsid w:val="00715F75"/>
    <w:rsid w:val="00716767"/>
    <w:rsid w:val="007173F0"/>
    <w:rsid w:val="00725074"/>
    <w:rsid w:val="007360F0"/>
    <w:rsid w:val="007429F6"/>
    <w:rsid w:val="00744614"/>
    <w:rsid w:val="0074711A"/>
    <w:rsid w:val="007471CB"/>
    <w:rsid w:val="007532E3"/>
    <w:rsid w:val="00755F4B"/>
    <w:rsid w:val="00757585"/>
    <w:rsid w:val="00760E38"/>
    <w:rsid w:val="00762D94"/>
    <w:rsid w:val="007657CF"/>
    <w:rsid w:val="0077009E"/>
    <w:rsid w:val="00771C32"/>
    <w:rsid w:val="00775B89"/>
    <w:rsid w:val="00795B0A"/>
    <w:rsid w:val="007975CD"/>
    <w:rsid w:val="007A1E05"/>
    <w:rsid w:val="007B0DE4"/>
    <w:rsid w:val="007B50D2"/>
    <w:rsid w:val="007B696B"/>
    <w:rsid w:val="007B78A1"/>
    <w:rsid w:val="007C022C"/>
    <w:rsid w:val="007C221D"/>
    <w:rsid w:val="007C22AC"/>
    <w:rsid w:val="007D1A72"/>
    <w:rsid w:val="007D1EF2"/>
    <w:rsid w:val="007D2530"/>
    <w:rsid w:val="007D38E8"/>
    <w:rsid w:val="007E15D9"/>
    <w:rsid w:val="007E23BA"/>
    <w:rsid w:val="007E31D1"/>
    <w:rsid w:val="007E4DA9"/>
    <w:rsid w:val="007E7079"/>
    <w:rsid w:val="007E7797"/>
    <w:rsid w:val="007F3099"/>
    <w:rsid w:val="007F374A"/>
    <w:rsid w:val="007F3AE8"/>
    <w:rsid w:val="007F76AE"/>
    <w:rsid w:val="008152B9"/>
    <w:rsid w:val="00815607"/>
    <w:rsid w:val="0082012E"/>
    <w:rsid w:val="00842095"/>
    <w:rsid w:val="008430FC"/>
    <w:rsid w:val="008551E6"/>
    <w:rsid w:val="0086382B"/>
    <w:rsid w:val="0086744E"/>
    <w:rsid w:val="00867874"/>
    <w:rsid w:val="0087188A"/>
    <w:rsid w:val="0087496C"/>
    <w:rsid w:val="00883F48"/>
    <w:rsid w:val="008847D1"/>
    <w:rsid w:val="0088499C"/>
    <w:rsid w:val="008850E8"/>
    <w:rsid w:val="00891D41"/>
    <w:rsid w:val="008951A9"/>
    <w:rsid w:val="00895B3C"/>
    <w:rsid w:val="00897FBF"/>
    <w:rsid w:val="008A3665"/>
    <w:rsid w:val="008A3C75"/>
    <w:rsid w:val="008A669A"/>
    <w:rsid w:val="008B165C"/>
    <w:rsid w:val="008B6453"/>
    <w:rsid w:val="008C17EF"/>
    <w:rsid w:val="008C2B32"/>
    <w:rsid w:val="008C53E8"/>
    <w:rsid w:val="008E375B"/>
    <w:rsid w:val="008E6E2B"/>
    <w:rsid w:val="009047EA"/>
    <w:rsid w:val="00904C6A"/>
    <w:rsid w:val="009073EA"/>
    <w:rsid w:val="009102FC"/>
    <w:rsid w:val="009115C1"/>
    <w:rsid w:val="00911F49"/>
    <w:rsid w:val="00915419"/>
    <w:rsid w:val="00920C6E"/>
    <w:rsid w:val="00925E30"/>
    <w:rsid w:val="00930B45"/>
    <w:rsid w:val="009325E4"/>
    <w:rsid w:val="009407F8"/>
    <w:rsid w:val="00944DCC"/>
    <w:rsid w:val="009543FE"/>
    <w:rsid w:val="00955963"/>
    <w:rsid w:val="009628B8"/>
    <w:rsid w:val="00964D43"/>
    <w:rsid w:val="00967A45"/>
    <w:rsid w:val="009710BB"/>
    <w:rsid w:val="009711B9"/>
    <w:rsid w:val="009733CF"/>
    <w:rsid w:val="0097565E"/>
    <w:rsid w:val="00975FC2"/>
    <w:rsid w:val="00980D6A"/>
    <w:rsid w:val="00990B8C"/>
    <w:rsid w:val="00995160"/>
    <w:rsid w:val="009B1B76"/>
    <w:rsid w:val="009B41E9"/>
    <w:rsid w:val="009B53C7"/>
    <w:rsid w:val="009C30B6"/>
    <w:rsid w:val="009C3374"/>
    <w:rsid w:val="009C70BB"/>
    <w:rsid w:val="009C7F91"/>
    <w:rsid w:val="009D4895"/>
    <w:rsid w:val="009D5BA4"/>
    <w:rsid w:val="009E120E"/>
    <w:rsid w:val="009E24C0"/>
    <w:rsid w:val="009E2CAE"/>
    <w:rsid w:val="009E4326"/>
    <w:rsid w:val="009F5D57"/>
    <w:rsid w:val="009F7859"/>
    <w:rsid w:val="009F7C5E"/>
    <w:rsid w:val="00A14DE2"/>
    <w:rsid w:val="00A210DB"/>
    <w:rsid w:val="00A21FB4"/>
    <w:rsid w:val="00A422B7"/>
    <w:rsid w:val="00A426D6"/>
    <w:rsid w:val="00A4730F"/>
    <w:rsid w:val="00A53F21"/>
    <w:rsid w:val="00A573E7"/>
    <w:rsid w:val="00A64D94"/>
    <w:rsid w:val="00A706D8"/>
    <w:rsid w:val="00A7417E"/>
    <w:rsid w:val="00A75842"/>
    <w:rsid w:val="00A808AF"/>
    <w:rsid w:val="00A80B80"/>
    <w:rsid w:val="00A84420"/>
    <w:rsid w:val="00A84DB0"/>
    <w:rsid w:val="00A8537F"/>
    <w:rsid w:val="00A900DE"/>
    <w:rsid w:val="00A92765"/>
    <w:rsid w:val="00A97127"/>
    <w:rsid w:val="00AA183D"/>
    <w:rsid w:val="00AA4A6C"/>
    <w:rsid w:val="00AB123A"/>
    <w:rsid w:val="00AC261A"/>
    <w:rsid w:val="00AD6E0E"/>
    <w:rsid w:val="00AD7F40"/>
    <w:rsid w:val="00AE1009"/>
    <w:rsid w:val="00AE2625"/>
    <w:rsid w:val="00AE3E93"/>
    <w:rsid w:val="00AE5CC5"/>
    <w:rsid w:val="00AF0A18"/>
    <w:rsid w:val="00B00AF1"/>
    <w:rsid w:val="00B06921"/>
    <w:rsid w:val="00B11ABB"/>
    <w:rsid w:val="00B23D23"/>
    <w:rsid w:val="00B243BB"/>
    <w:rsid w:val="00B31425"/>
    <w:rsid w:val="00B376F8"/>
    <w:rsid w:val="00B41ECA"/>
    <w:rsid w:val="00B42504"/>
    <w:rsid w:val="00B44C69"/>
    <w:rsid w:val="00B503DA"/>
    <w:rsid w:val="00B53790"/>
    <w:rsid w:val="00B5414A"/>
    <w:rsid w:val="00B66504"/>
    <w:rsid w:val="00B80C32"/>
    <w:rsid w:val="00B813C9"/>
    <w:rsid w:val="00B83AAA"/>
    <w:rsid w:val="00B92EE6"/>
    <w:rsid w:val="00B96B73"/>
    <w:rsid w:val="00BA0288"/>
    <w:rsid w:val="00BA0A4D"/>
    <w:rsid w:val="00BA0DE8"/>
    <w:rsid w:val="00BA2BF4"/>
    <w:rsid w:val="00BA70CD"/>
    <w:rsid w:val="00BB3B4A"/>
    <w:rsid w:val="00BC4C3E"/>
    <w:rsid w:val="00BD242C"/>
    <w:rsid w:val="00BD2480"/>
    <w:rsid w:val="00BD37AC"/>
    <w:rsid w:val="00BD6222"/>
    <w:rsid w:val="00BD7243"/>
    <w:rsid w:val="00BE1027"/>
    <w:rsid w:val="00BE32F7"/>
    <w:rsid w:val="00BE3F8A"/>
    <w:rsid w:val="00BE4209"/>
    <w:rsid w:val="00BE4EFD"/>
    <w:rsid w:val="00BE58CB"/>
    <w:rsid w:val="00BE5F84"/>
    <w:rsid w:val="00BF2507"/>
    <w:rsid w:val="00BF2802"/>
    <w:rsid w:val="00BF7886"/>
    <w:rsid w:val="00C02238"/>
    <w:rsid w:val="00C031F8"/>
    <w:rsid w:val="00C04252"/>
    <w:rsid w:val="00C046F9"/>
    <w:rsid w:val="00C0788A"/>
    <w:rsid w:val="00C12DC8"/>
    <w:rsid w:val="00C17623"/>
    <w:rsid w:val="00C20788"/>
    <w:rsid w:val="00C2230C"/>
    <w:rsid w:val="00C22587"/>
    <w:rsid w:val="00C25F62"/>
    <w:rsid w:val="00C26C76"/>
    <w:rsid w:val="00C314D2"/>
    <w:rsid w:val="00C431B7"/>
    <w:rsid w:val="00C4658A"/>
    <w:rsid w:val="00C5423F"/>
    <w:rsid w:val="00C55044"/>
    <w:rsid w:val="00C5632D"/>
    <w:rsid w:val="00C60F1B"/>
    <w:rsid w:val="00C65D3A"/>
    <w:rsid w:val="00C660E4"/>
    <w:rsid w:val="00C7284C"/>
    <w:rsid w:val="00C7486C"/>
    <w:rsid w:val="00C80E2E"/>
    <w:rsid w:val="00C81C61"/>
    <w:rsid w:val="00C82EB6"/>
    <w:rsid w:val="00C834E5"/>
    <w:rsid w:val="00C860CA"/>
    <w:rsid w:val="00C9702F"/>
    <w:rsid w:val="00CB05C0"/>
    <w:rsid w:val="00CB5F83"/>
    <w:rsid w:val="00CB6AFE"/>
    <w:rsid w:val="00CC11E3"/>
    <w:rsid w:val="00CC62FB"/>
    <w:rsid w:val="00CC7C34"/>
    <w:rsid w:val="00CD2989"/>
    <w:rsid w:val="00CD477A"/>
    <w:rsid w:val="00CD5730"/>
    <w:rsid w:val="00CD686F"/>
    <w:rsid w:val="00CE113E"/>
    <w:rsid w:val="00CE3CA9"/>
    <w:rsid w:val="00CE5A6C"/>
    <w:rsid w:val="00CE5FD6"/>
    <w:rsid w:val="00CE7CF8"/>
    <w:rsid w:val="00CF3948"/>
    <w:rsid w:val="00CF40F7"/>
    <w:rsid w:val="00CF7B30"/>
    <w:rsid w:val="00D10CD8"/>
    <w:rsid w:val="00D1364B"/>
    <w:rsid w:val="00D147A1"/>
    <w:rsid w:val="00D160DB"/>
    <w:rsid w:val="00D25E61"/>
    <w:rsid w:val="00D30EBA"/>
    <w:rsid w:val="00D30EEA"/>
    <w:rsid w:val="00D339BD"/>
    <w:rsid w:val="00D4159B"/>
    <w:rsid w:val="00D420FB"/>
    <w:rsid w:val="00D434C2"/>
    <w:rsid w:val="00D45768"/>
    <w:rsid w:val="00D46B2F"/>
    <w:rsid w:val="00D57A9C"/>
    <w:rsid w:val="00D622FD"/>
    <w:rsid w:val="00D67544"/>
    <w:rsid w:val="00D70340"/>
    <w:rsid w:val="00D768F1"/>
    <w:rsid w:val="00D87519"/>
    <w:rsid w:val="00D9041D"/>
    <w:rsid w:val="00D93BD6"/>
    <w:rsid w:val="00D9422D"/>
    <w:rsid w:val="00D97AEE"/>
    <w:rsid w:val="00DA1EF0"/>
    <w:rsid w:val="00DA3E6F"/>
    <w:rsid w:val="00DA5303"/>
    <w:rsid w:val="00DA5EBE"/>
    <w:rsid w:val="00DB1FAB"/>
    <w:rsid w:val="00DC259B"/>
    <w:rsid w:val="00DC40EA"/>
    <w:rsid w:val="00DC4E1D"/>
    <w:rsid w:val="00DD4E88"/>
    <w:rsid w:val="00DE0A7D"/>
    <w:rsid w:val="00DE2D8F"/>
    <w:rsid w:val="00DE4601"/>
    <w:rsid w:val="00DE4CE1"/>
    <w:rsid w:val="00DE6CD2"/>
    <w:rsid w:val="00DF472C"/>
    <w:rsid w:val="00E01BED"/>
    <w:rsid w:val="00E01C80"/>
    <w:rsid w:val="00E032FF"/>
    <w:rsid w:val="00E122D0"/>
    <w:rsid w:val="00E14F26"/>
    <w:rsid w:val="00E1665B"/>
    <w:rsid w:val="00E16F36"/>
    <w:rsid w:val="00E233D6"/>
    <w:rsid w:val="00E250A7"/>
    <w:rsid w:val="00E25A9C"/>
    <w:rsid w:val="00E26189"/>
    <w:rsid w:val="00E30099"/>
    <w:rsid w:val="00E35158"/>
    <w:rsid w:val="00E4596C"/>
    <w:rsid w:val="00E45A48"/>
    <w:rsid w:val="00E45C27"/>
    <w:rsid w:val="00E462DD"/>
    <w:rsid w:val="00E60017"/>
    <w:rsid w:val="00E63AE3"/>
    <w:rsid w:val="00E74870"/>
    <w:rsid w:val="00E74F2A"/>
    <w:rsid w:val="00E75809"/>
    <w:rsid w:val="00E82792"/>
    <w:rsid w:val="00E83F69"/>
    <w:rsid w:val="00E8454F"/>
    <w:rsid w:val="00E8652F"/>
    <w:rsid w:val="00E9747F"/>
    <w:rsid w:val="00EA28D3"/>
    <w:rsid w:val="00EB1424"/>
    <w:rsid w:val="00EB2D6D"/>
    <w:rsid w:val="00EB5139"/>
    <w:rsid w:val="00EB6187"/>
    <w:rsid w:val="00EB6C47"/>
    <w:rsid w:val="00ED0051"/>
    <w:rsid w:val="00ED3AE8"/>
    <w:rsid w:val="00EF3882"/>
    <w:rsid w:val="00F0303A"/>
    <w:rsid w:val="00F13CA2"/>
    <w:rsid w:val="00F17EC9"/>
    <w:rsid w:val="00F37D68"/>
    <w:rsid w:val="00F41F4F"/>
    <w:rsid w:val="00F43599"/>
    <w:rsid w:val="00F46361"/>
    <w:rsid w:val="00F470BB"/>
    <w:rsid w:val="00F50ECF"/>
    <w:rsid w:val="00F5368A"/>
    <w:rsid w:val="00F538A5"/>
    <w:rsid w:val="00F54353"/>
    <w:rsid w:val="00F57F4C"/>
    <w:rsid w:val="00F624D8"/>
    <w:rsid w:val="00F62706"/>
    <w:rsid w:val="00F703B4"/>
    <w:rsid w:val="00F7043A"/>
    <w:rsid w:val="00F76489"/>
    <w:rsid w:val="00F76BF0"/>
    <w:rsid w:val="00F80313"/>
    <w:rsid w:val="00F95EF0"/>
    <w:rsid w:val="00FA3DDD"/>
    <w:rsid w:val="00FB191F"/>
    <w:rsid w:val="00FB6F99"/>
    <w:rsid w:val="00FB768B"/>
    <w:rsid w:val="00FB7BD8"/>
    <w:rsid w:val="00FC2717"/>
    <w:rsid w:val="00FC407E"/>
    <w:rsid w:val="00FC4A01"/>
    <w:rsid w:val="00FC4AEA"/>
    <w:rsid w:val="00FD2227"/>
    <w:rsid w:val="00FD2665"/>
    <w:rsid w:val="00FD33B5"/>
    <w:rsid w:val="00FD3BF6"/>
    <w:rsid w:val="00FD4BA9"/>
    <w:rsid w:val="00FD5139"/>
    <w:rsid w:val="00FD79BC"/>
    <w:rsid w:val="00FE3FE4"/>
    <w:rsid w:val="00FE46F9"/>
    <w:rsid w:val="00FE5ED9"/>
    <w:rsid w:val="00FF2B61"/>
    <w:rsid w:val="00FF5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fill="f" fillcolor="white" stroke="f">
      <v:fill color="white" on="f"/>
      <v:stroke on="f"/>
      <v:textbox style="mso-rotate-with-shape:t"/>
      <o:colormenu v:ext="edit" strokecolor="none [2408]"/>
    </o:shapedefaults>
    <o:shapelayout v:ext="edit">
      <o:idmap v:ext="edit" data="1"/>
      <o:rules v:ext="edit">
        <o:r id="V:Rule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BC"/>
    <w:pPr>
      <w:spacing w:after="200" w:line="276" w:lineRule="auto"/>
    </w:pPr>
    <w:rPr>
      <w:sz w:val="22"/>
      <w:szCs w:val="22"/>
      <w:lang w:val="en-US" w:eastAsia="en-US"/>
    </w:rPr>
  </w:style>
  <w:style w:type="paragraph" w:styleId="Heading1">
    <w:name w:val="heading 1"/>
    <w:basedOn w:val="Normal"/>
    <w:next w:val="BodyText"/>
    <w:link w:val="Heading1Char"/>
    <w:qFormat/>
    <w:rsid w:val="00396DBA"/>
    <w:pPr>
      <w:keepNext/>
      <w:widowControl w:val="0"/>
      <w:tabs>
        <w:tab w:val="num" w:pos="0"/>
      </w:tabs>
      <w:suppressAutoHyphens/>
      <w:spacing w:before="240" w:after="120" w:line="240" w:lineRule="auto"/>
      <w:outlineLvl w:val="0"/>
    </w:pPr>
    <w:rPr>
      <w:rFonts w:ascii="Arial" w:eastAsia="Lucida Sans Unicode" w:hAnsi="Arial" w:cs="Tahoma"/>
      <w:b/>
      <w:bCs/>
      <w:color w:val="000000"/>
      <w:sz w:val="32"/>
      <w:szCs w:val="32"/>
      <w:lang w:bidi="en-US"/>
    </w:rPr>
  </w:style>
  <w:style w:type="paragraph" w:styleId="Heading2">
    <w:name w:val="heading 2"/>
    <w:basedOn w:val="Normal"/>
    <w:next w:val="Normal"/>
    <w:link w:val="Heading2Char"/>
    <w:uiPriority w:val="9"/>
    <w:unhideWhenUsed/>
    <w:qFormat/>
    <w:rsid w:val="00D57A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FD26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2665"/>
  </w:style>
  <w:style w:type="paragraph" w:styleId="Footer">
    <w:name w:val="footer"/>
    <w:basedOn w:val="Normal"/>
    <w:link w:val="FooterChar"/>
    <w:uiPriority w:val="99"/>
    <w:unhideWhenUsed/>
    <w:rsid w:val="00FD2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665"/>
  </w:style>
  <w:style w:type="paragraph" w:styleId="BalloonText">
    <w:name w:val="Balloon Text"/>
    <w:basedOn w:val="Normal"/>
    <w:link w:val="BalloonTextChar"/>
    <w:uiPriority w:val="99"/>
    <w:semiHidden/>
    <w:unhideWhenUsed/>
    <w:rsid w:val="00FD266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D2665"/>
    <w:rPr>
      <w:rFonts w:ascii="Tahoma" w:hAnsi="Tahoma" w:cs="Tahoma"/>
      <w:sz w:val="16"/>
      <w:szCs w:val="16"/>
    </w:rPr>
  </w:style>
  <w:style w:type="character" w:styleId="Hyperlink">
    <w:name w:val="Hyperlink"/>
    <w:uiPriority w:val="99"/>
    <w:unhideWhenUsed/>
    <w:rsid w:val="003B4256"/>
    <w:rPr>
      <w:color w:val="0000FF"/>
      <w:u w:val="single"/>
    </w:rPr>
  </w:style>
  <w:style w:type="paragraph" w:styleId="Caption">
    <w:name w:val="caption"/>
    <w:basedOn w:val="Normal"/>
    <w:next w:val="Normal"/>
    <w:uiPriority w:val="35"/>
    <w:qFormat/>
    <w:rsid w:val="009407F8"/>
    <w:pPr>
      <w:spacing w:line="240" w:lineRule="auto"/>
    </w:pPr>
    <w:rPr>
      <w:b/>
      <w:bCs/>
      <w:color w:val="4F81BD"/>
      <w:sz w:val="18"/>
      <w:szCs w:val="18"/>
    </w:rPr>
  </w:style>
  <w:style w:type="character" w:customStyle="1" w:styleId="Heading1Char">
    <w:name w:val="Heading 1 Char"/>
    <w:link w:val="Heading1"/>
    <w:rsid w:val="00396DBA"/>
    <w:rPr>
      <w:rFonts w:ascii="Arial" w:eastAsia="Lucida Sans Unicode" w:hAnsi="Arial" w:cs="Tahoma"/>
      <w:b/>
      <w:bCs/>
      <w:color w:val="000000"/>
      <w:sz w:val="32"/>
      <w:szCs w:val="32"/>
      <w:lang w:bidi="en-US"/>
    </w:rPr>
  </w:style>
  <w:style w:type="paragraph" w:styleId="BodyText">
    <w:name w:val="Body Text"/>
    <w:basedOn w:val="Normal"/>
    <w:link w:val="BodyTextChar"/>
    <w:semiHidden/>
    <w:rsid w:val="00396DBA"/>
    <w:pPr>
      <w:widowControl w:val="0"/>
      <w:suppressAutoHyphens/>
      <w:spacing w:after="120" w:line="240" w:lineRule="auto"/>
    </w:pPr>
    <w:rPr>
      <w:rFonts w:ascii="Times New Roman" w:eastAsia="Lucida Sans Unicode" w:hAnsi="Times New Roman" w:cs="Tahoma"/>
      <w:color w:val="000000"/>
      <w:sz w:val="24"/>
      <w:szCs w:val="24"/>
      <w:lang w:bidi="en-US"/>
    </w:rPr>
  </w:style>
  <w:style w:type="character" w:customStyle="1" w:styleId="BodyTextChar">
    <w:name w:val="Body Text Char"/>
    <w:link w:val="BodyText"/>
    <w:semiHidden/>
    <w:rsid w:val="00396DBA"/>
    <w:rPr>
      <w:rFonts w:ascii="Times New Roman" w:eastAsia="Lucida Sans Unicode" w:hAnsi="Times New Roman" w:cs="Tahoma"/>
      <w:color w:val="000000"/>
      <w:sz w:val="24"/>
      <w:szCs w:val="24"/>
      <w:lang w:bidi="en-US"/>
    </w:rPr>
  </w:style>
  <w:style w:type="paragraph" w:styleId="BodyText2">
    <w:name w:val="Body Text 2"/>
    <w:basedOn w:val="Normal"/>
    <w:link w:val="BodyText2Char"/>
    <w:rsid w:val="00396DBA"/>
    <w:pPr>
      <w:widowControl w:val="0"/>
      <w:suppressAutoHyphens/>
      <w:spacing w:after="0" w:line="240" w:lineRule="auto"/>
    </w:pPr>
    <w:rPr>
      <w:rFonts w:ascii="Verdana" w:eastAsia="Lucida Sans Unicode" w:hAnsi="Verdana" w:cs="Tahoma"/>
      <w:color w:val="000000"/>
      <w:sz w:val="20"/>
      <w:szCs w:val="24"/>
      <w:lang w:bidi="en-US"/>
    </w:rPr>
  </w:style>
  <w:style w:type="character" w:customStyle="1" w:styleId="BodyText2Char">
    <w:name w:val="Body Text 2 Char"/>
    <w:link w:val="BodyText2"/>
    <w:rsid w:val="00396DBA"/>
    <w:rPr>
      <w:rFonts w:ascii="Verdana" w:eastAsia="Lucida Sans Unicode" w:hAnsi="Verdana" w:cs="Tahoma"/>
      <w:color w:val="000000"/>
      <w:szCs w:val="24"/>
      <w:lang w:bidi="en-US"/>
    </w:rPr>
  </w:style>
  <w:style w:type="paragraph" w:styleId="NoSpacing">
    <w:name w:val="No Spacing"/>
    <w:qFormat/>
    <w:rsid w:val="00396DBA"/>
    <w:pPr>
      <w:suppressAutoHyphens/>
    </w:pPr>
    <w:rPr>
      <w:rFonts w:eastAsia="Arial"/>
      <w:sz w:val="22"/>
      <w:szCs w:val="22"/>
      <w:lang w:val="en-US" w:eastAsia="ar-SA"/>
    </w:rPr>
  </w:style>
  <w:style w:type="paragraph" w:customStyle="1" w:styleId="TOCEntry">
    <w:name w:val="TOCEntry"/>
    <w:basedOn w:val="Normal"/>
    <w:rsid w:val="00396DBA"/>
    <w:pPr>
      <w:keepNext/>
      <w:keepLines/>
      <w:widowControl w:val="0"/>
      <w:suppressAutoHyphens/>
      <w:spacing w:before="120" w:after="240" w:line="240" w:lineRule="atLeast"/>
    </w:pPr>
    <w:rPr>
      <w:rFonts w:ascii="Times New Roman" w:eastAsia="Lucida Sans Unicode" w:hAnsi="Times New Roman" w:cs="Tahoma"/>
      <w:b/>
      <w:color w:val="000000"/>
      <w:sz w:val="36"/>
      <w:szCs w:val="24"/>
      <w:lang w:bidi="en-US"/>
    </w:rPr>
  </w:style>
  <w:style w:type="paragraph" w:styleId="ListParagraph">
    <w:name w:val="List Paragraph"/>
    <w:basedOn w:val="Normal"/>
    <w:uiPriority w:val="34"/>
    <w:qFormat/>
    <w:rsid w:val="002C3ED0"/>
    <w:pPr>
      <w:ind w:left="720"/>
    </w:pPr>
  </w:style>
  <w:style w:type="character" w:customStyle="1" w:styleId="h2">
    <w:name w:val="h2"/>
    <w:basedOn w:val="DefaultParagraphFont"/>
    <w:rsid w:val="00B23D23"/>
  </w:style>
  <w:style w:type="character" w:customStyle="1" w:styleId="Heading2Char">
    <w:name w:val="Heading 2 Char"/>
    <w:basedOn w:val="DefaultParagraphFont"/>
    <w:link w:val="Heading2"/>
    <w:uiPriority w:val="9"/>
    <w:rsid w:val="00D57A9C"/>
    <w:rPr>
      <w:rFonts w:asciiTheme="majorHAnsi" w:eastAsiaTheme="majorEastAsia" w:hAnsiTheme="majorHAnsi" w:cstheme="majorBidi"/>
      <w:b/>
      <w:bCs/>
      <w:color w:val="4F81BD" w:themeColor="accent1"/>
      <w:sz w:val="26"/>
      <w:szCs w:val="26"/>
      <w:lang w:val="en-US" w:eastAsia="en-US"/>
    </w:rPr>
  </w:style>
  <w:style w:type="character" w:customStyle="1" w:styleId="apple-converted-space">
    <w:name w:val="apple-converted-space"/>
    <w:basedOn w:val="DefaultParagraphFont"/>
    <w:rsid w:val="00F62706"/>
  </w:style>
</w:styles>
</file>

<file path=word/webSettings.xml><?xml version="1.0" encoding="utf-8"?>
<w:webSettings xmlns:r="http://schemas.openxmlformats.org/officeDocument/2006/relationships" xmlns:w="http://schemas.openxmlformats.org/wordprocessingml/2006/main">
  <w:divs>
    <w:div w:id="9072437">
      <w:bodyDiv w:val="1"/>
      <w:marLeft w:val="0"/>
      <w:marRight w:val="0"/>
      <w:marTop w:val="0"/>
      <w:marBottom w:val="0"/>
      <w:divBdr>
        <w:top w:val="none" w:sz="0" w:space="0" w:color="auto"/>
        <w:left w:val="none" w:sz="0" w:space="0" w:color="auto"/>
        <w:bottom w:val="none" w:sz="0" w:space="0" w:color="auto"/>
        <w:right w:val="none" w:sz="0" w:space="0" w:color="auto"/>
      </w:divBdr>
      <w:divsChild>
        <w:div w:id="557014788">
          <w:marLeft w:val="1354"/>
          <w:marRight w:val="0"/>
          <w:marTop w:val="70"/>
          <w:marBottom w:val="0"/>
          <w:divBdr>
            <w:top w:val="none" w:sz="0" w:space="0" w:color="auto"/>
            <w:left w:val="none" w:sz="0" w:space="0" w:color="auto"/>
            <w:bottom w:val="none" w:sz="0" w:space="0" w:color="auto"/>
            <w:right w:val="none" w:sz="0" w:space="0" w:color="auto"/>
          </w:divBdr>
        </w:div>
        <w:div w:id="895630036">
          <w:marLeft w:val="576"/>
          <w:marRight w:val="0"/>
          <w:marTop w:val="80"/>
          <w:marBottom w:val="0"/>
          <w:divBdr>
            <w:top w:val="none" w:sz="0" w:space="0" w:color="auto"/>
            <w:left w:val="none" w:sz="0" w:space="0" w:color="auto"/>
            <w:bottom w:val="none" w:sz="0" w:space="0" w:color="auto"/>
            <w:right w:val="none" w:sz="0" w:space="0" w:color="auto"/>
          </w:divBdr>
        </w:div>
        <w:div w:id="1163814951">
          <w:marLeft w:val="576"/>
          <w:marRight w:val="0"/>
          <w:marTop w:val="80"/>
          <w:marBottom w:val="0"/>
          <w:divBdr>
            <w:top w:val="none" w:sz="0" w:space="0" w:color="auto"/>
            <w:left w:val="none" w:sz="0" w:space="0" w:color="auto"/>
            <w:bottom w:val="none" w:sz="0" w:space="0" w:color="auto"/>
            <w:right w:val="none" w:sz="0" w:space="0" w:color="auto"/>
          </w:divBdr>
        </w:div>
        <w:div w:id="1621376205">
          <w:marLeft w:val="979"/>
          <w:marRight w:val="0"/>
          <w:marTop w:val="65"/>
          <w:marBottom w:val="0"/>
          <w:divBdr>
            <w:top w:val="none" w:sz="0" w:space="0" w:color="auto"/>
            <w:left w:val="none" w:sz="0" w:space="0" w:color="auto"/>
            <w:bottom w:val="none" w:sz="0" w:space="0" w:color="auto"/>
            <w:right w:val="none" w:sz="0" w:space="0" w:color="auto"/>
          </w:divBdr>
        </w:div>
        <w:div w:id="1884367797">
          <w:marLeft w:val="576"/>
          <w:marRight w:val="0"/>
          <w:marTop w:val="80"/>
          <w:marBottom w:val="0"/>
          <w:divBdr>
            <w:top w:val="none" w:sz="0" w:space="0" w:color="auto"/>
            <w:left w:val="none" w:sz="0" w:space="0" w:color="auto"/>
            <w:bottom w:val="none" w:sz="0" w:space="0" w:color="auto"/>
            <w:right w:val="none" w:sz="0" w:space="0" w:color="auto"/>
          </w:divBdr>
        </w:div>
      </w:divsChild>
    </w:div>
    <w:div w:id="434789606">
      <w:bodyDiv w:val="1"/>
      <w:marLeft w:val="0"/>
      <w:marRight w:val="0"/>
      <w:marTop w:val="0"/>
      <w:marBottom w:val="0"/>
      <w:divBdr>
        <w:top w:val="none" w:sz="0" w:space="0" w:color="auto"/>
        <w:left w:val="none" w:sz="0" w:space="0" w:color="auto"/>
        <w:bottom w:val="none" w:sz="0" w:space="0" w:color="auto"/>
        <w:right w:val="none" w:sz="0" w:space="0" w:color="auto"/>
      </w:divBdr>
      <w:divsChild>
        <w:div w:id="176389741">
          <w:marLeft w:val="576"/>
          <w:marRight w:val="0"/>
          <w:marTop w:val="80"/>
          <w:marBottom w:val="0"/>
          <w:divBdr>
            <w:top w:val="none" w:sz="0" w:space="0" w:color="auto"/>
            <w:left w:val="none" w:sz="0" w:space="0" w:color="auto"/>
            <w:bottom w:val="none" w:sz="0" w:space="0" w:color="auto"/>
            <w:right w:val="none" w:sz="0" w:space="0" w:color="auto"/>
          </w:divBdr>
        </w:div>
        <w:div w:id="377166735">
          <w:marLeft w:val="979"/>
          <w:marRight w:val="0"/>
          <w:marTop w:val="65"/>
          <w:marBottom w:val="0"/>
          <w:divBdr>
            <w:top w:val="none" w:sz="0" w:space="0" w:color="auto"/>
            <w:left w:val="none" w:sz="0" w:space="0" w:color="auto"/>
            <w:bottom w:val="none" w:sz="0" w:space="0" w:color="auto"/>
            <w:right w:val="none" w:sz="0" w:space="0" w:color="auto"/>
          </w:divBdr>
        </w:div>
        <w:div w:id="1136023762">
          <w:marLeft w:val="576"/>
          <w:marRight w:val="0"/>
          <w:marTop w:val="80"/>
          <w:marBottom w:val="0"/>
          <w:divBdr>
            <w:top w:val="none" w:sz="0" w:space="0" w:color="auto"/>
            <w:left w:val="none" w:sz="0" w:space="0" w:color="auto"/>
            <w:bottom w:val="none" w:sz="0" w:space="0" w:color="auto"/>
            <w:right w:val="none" w:sz="0" w:space="0" w:color="auto"/>
          </w:divBdr>
        </w:div>
        <w:div w:id="1352341004">
          <w:marLeft w:val="979"/>
          <w:marRight w:val="0"/>
          <w:marTop w:val="65"/>
          <w:marBottom w:val="0"/>
          <w:divBdr>
            <w:top w:val="none" w:sz="0" w:space="0" w:color="auto"/>
            <w:left w:val="none" w:sz="0" w:space="0" w:color="auto"/>
            <w:bottom w:val="none" w:sz="0" w:space="0" w:color="auto"/>
            <w:right w:val="none" w:sz="0" w:space="0" w:color="auto"/>
          </w:divBdr>
        </w:div>
        <w:div w:id="1769884908">
          <w:marLeft w:val="979"/>
          <w:marRight w:val="0"/>
          <w:marTop w:val="65"/>
          <w:marBottom w:val="0"/>
          <w:divBdr>
            <w:top w:val="none" w:sz="0" w:space="0" w:color="auto"/>
            <w:left w:val="none" w:sz="0" w:space="0" w:color="auto"/>
            <w:bottom w:val="none" w:sz="0" w:space="0" w:color="auto"/>
            <w:right w:val="none" w:sz="0" w:space="0" w:color="auto"/>
          </w:divBdr>
        </w:div>
      </w:divsChild>
    </w:div>
    <w:div w:id="522130467">
      <w:bodyDiv w:val="1"/>
      <w:marLeft w:val="0"/>
      <w:marRight w:val="0"/>
      <w:marTop w:val="0"/>
      <w:marBottom w:val="0"/>
      <w:divBdr>
        <w:top w:val="none" w:sz="0" w:space="0" w:color="auto"/>
        <w:left w:val="none" w:sz="0" w:space="0" w:color="auto"/>
        <w:bottom w:val="none" w:sz="0" w:space="0" w:color="auto"/>
        <w:right w:val="none" w:sz="0" w:space="0" w:color="auto"/>
      </w:divBdr>
    </w:div>
    <w:div w:id="689264526">
      <w:bodyDiv w:val="1"/>
      <w:marLeft w:val="0"/>
      <w:marRight w:val="0"/>
      <w:marTop w:val="0"/>
      <w:marBottom w:val="0"/>
      <w:divBdr>
        <w:top w:val="none" w:sz="0" w:space="0" w:color="auto"/>
        <w:left w:val="none" w:sz="0" w:space="0" w:color="auto"/>
        <w:bottom w:val="none" w:sz="0" w:space="0" w:color="auto"/>
        <w:right w:val="none" w:sz="0" w:space="0" w:color="auto"/>
      </w:divBdr>
      <w:divsChild>
        <w:div w:id="31850497">
          <w:marLeft w:val="576"/>
          <w:marRight w:val="0"/>
          <w:marTop w:val="80"/>
          <w:marBottom w:val="0"/>
          <w:divBdr>
            <w:top w:val="none" w:sz="0" w:space="0" w:color="auto"/>
            <w:left w:val="none" w:sz="0" w:space="0" w:color="auto"/>
            <w:bottom w:val="none" w:sz="0" w:space="0" w:color="auto"/>
            <w:right w:val="none" w:sz="0" w:space="0" w:color="auto"/>
          </w:divBdr>
        </w:div>
        <w:div w:id="99568760">
          <w:marLeft w:val="576"/>
          <w:marRight w:val="0"/>
          <w:marTop w:val="80"/>
          <w:marBottom w:val="0"/>
          <w:divBdr>
            <w:top w:val="none" w:sz="0" w:space="0" w:color="auto"/>
            <w:left w:val="none" w:sz="0" w:space="0" w:color="auto"/>
            <w:bottom w:val="none" w:sz="0" w:space="0" w:color="auto"/>
            <w:right w:val="none" w:sz="0" w:space="0" w:color="auto"/>
          </w:divBdr>
        </w:div>
        <w:div w:id="438643752">
          <w:marLeft w:val="576"/>
          <w:marRight w:val="0"/>
          <w:marTop w:val="80"/>
          <w:marBottom w:val="0"/>
          <w:divBdr>
            <w:top w:val="none" w:sz="0" w:space="0" w:color="auto"/>
            <w:left w:val="none" w:sz="0" w:space="0" w:color="auto"/>
            <w:bottom w:val="none" w:sz="0" w:space="0" w:color="auto"/>
            <w:right w:val="none" w:sz="0" w:space="0" w:color="auto"/>
          </w:divBdr>
        </w:div>
        <w:div w:id="502860516">
          <w:marLeft w:val="979"/>
          <w:marRight w:val="0"/>
          <w:marTop w:val="65"/>
          <w:marBottom w:val="0"/>
          <w:divBdr>
            <w:top w:val="none" w:sz="0" w:space="0" w:color="auto"/>
            <w:left w:val="none" w:sz="0" w:space="0" w:color="auto"/>
            <w:bottom w:val="none" w:sz="0" w:space="0" w:color="auto"/>
            <w:right w:val="none" w:sz="0" w:space="0" w:color="auto"/>
          </w:divBdr>
        </w:div>
        <w:div w:id="607391884">
          <w:marLeft w:val="979"/>
          <w:marRight w:val="0"/>
          <w:marTop w:val="65"/>
          <w:marBottom w:val="0"/>
          <w:divBdr>
            <w:top w:val="none" w:sz="0" w:space="0" w:color="auto"/>
            <w:left w:val="none" w:sz="0" w:space="0" w:color="auto"/>
            <w:bottom w:val="none" w:sz="0" w:space="0" w:color="auto"/>
            <w:right w:val="none" w:sz="0" w:space="0" w:color="auto"/>
          </w:divBdr>
        </w:div>
        <w:div w:id="844321896">
          <w:marLeft w:val="576"/>
          <w:marRight w:val="0"/>
          <w:marTop w:val="80"/>
          <w:marBottom w:val="0"/>
          <w:divBdr>
            <w:top w:val="none" w:sz="0" w:space="0" w:color="auto"/>
            <w:left w:val="none" w:sz="0" w:space="0" w:color="auto"/>
            <w:bottom w:val="none" w:sz="0" w:space="0" w:color="auto"/>
            <w:right w:val="none" w:sz="0" w:space="0" w:color="auto"/>
          </w:divBdr>
        </w:div>
        <w:div w:id="1135023710">
          <w:marLeft w:val="979"/>
          <w:marRight w:val="0"/>
          <w:marTop w:val="65"/>
          <w:marBottom w:val="0"/>
          <w:divBdr>
            <w:top w:val="none" w:sz="0" w:space="0" w:color="auto"/>
            <w:left w:val="none" w:sz="0" w:space="0" w:color="auto"/>
            <w:bottom w:val="none" w:sz="0" w:space="0" w:color="auto"/>
            <w:right w:val="none" w:sz="0" w:space="0" w:color="auto"/>
          </w:divBdr>
        </w:div>
        <w:div w:id="1337460512">
          <w:marLeft w:val="576"/>
          <w:marRight w:val="0"/>
          <w:marTop w:val="80"/>
          <w:marBottom w:val="0"/>
          <w:divBdr>
            <w:top w:val="none" w:sz="0" w:space="0" w:color="auto"/>
            <w:left w:val="none" w:sz="0" w:space="0" w:color="auto"/>
            <w:bottom w:val="none" w:sz="0" w:space="0" w:color="auto"/>
            <w:right w:val="none" w:sz="0" w:space="0" w:color="auto"/>
          </w:divBdr>
        </w:div>
        <w:div w:id="1533106615">
          <w:marLeft w:val="979"/>
          <w:marRight w:val="0"/>
          <w:marTop w:val="65"/>
          <w:marBottom w:val="0"/>
          <w:divBdr>
            <w:top w:val="none" w:sz="0" w:space="0" w:color="auto"/>
            <w:left w:val="none" w:sz="0" w:space="0" w:color="auto"/>
            <w:bottom w:val="none" w:sz="0" w:space="0" w:color="auto"/>
            <w:right w:val="none" w:sz="0" w:space="0" w:color="auto"/>
          </w:divBdr>
        </w:div>
        <w:div w:id="1579705092">
          <w:marLeft w:val="979"/>
          <w:marRight w:val="0"/>
          <w:marTop w:val="65"/>
          <w:marBottom w:val="0"/>
          <w:divBdr>
            <w:top w:val="none" w:sz="0" w:space="0" w:color="auto"/>
            <w:left w:val="none" w:sz="0" w:space="0" w:color="auto"/>
            <w:bottom w:val="none" w:sz="0" w:space="0" w:color="auto"/>
            <w:right w:val="none" w:sz="0" w:space="0" w:color="auto"/>
          </w:divBdr>
        </w:div>
      </w:divsChild>
    </w:div>
    <w:div w:id="794762005">
      <w:bodyDiv w:val="1"/>
      <w:marLeft w:val="0"/>
      <w:marRight w:val="0"/>
      <w:marTop w:val="0"/>
      <w:marBottom w:val="0"/>
      <w:divBdr>
        <w:top w:val="none" w:sz="0" w:space="0" w:color="auto"/>
        <w:left w:val="none" w:sz="0" w:space="0" w:color="auto"/>
        <w:bottom w:val="none" w:sz="0" w:space="0" w:color="auto"/>
        <w:right w:val="none" w:sz="0" w:space="0" w:color="auto"/>
      </w:divBdr>
      <w:divsChild>
        <w:div w:id="989748288">
          <w:marLeft w:val="576"/>
          <w:marRight w:val="0"/>
          <w:marTop w:val="80"/>
          <w:marBottom w:val="0"/>
          <w:divBdr>
            <w:top w:val="none" w:sz="0" w:space="0" w:color="auto"/>
            <w:left w:val="none" w:sz="0" w:space="0" w:color="auto"/>
            <w:bottom w:val="none" w:sz="0" w:space="0" w:color="auto"/>
            <w:right w:val="none" w:sz="0" w:space="0" w:color="auto"/>
          </w:divBdr>
        </w:div>
        <w:div w:id="1189369897">
          <w:marLeft w:val="576"/>
          <w:marRight w:val="0"/>
          <w:marTop w:val="80"/>
          <w:marBottom w:val="0"/>
          <w:divBdr>
            <w:top w:val="none" w:sz="0" w:space="0" w:color="auto"/>
            <w:left w:val="none" w:sz="0" w:space="0" w:color="auto"/>
            <w:bottom w:val="none" w:sz="0" w:space="0" w:color="auto"/>
            <w:right w:val="none" w:sz="0" w:space="0" w:color="auto"/>
          </w:divBdr>
        </w:div>
      </w:divsChild>
    </w:div>
    <w:div w:id="863059310">
      <w:bodyDiv w:val="1"/>
      <w:marLeft w:val="0"/>
      <w:marRight w:val="0"/>
      <w:marTop w:val="0"/>
      <w:marBottom w:val="0"/>
      <w:divBdr>
        <w:top w:val="none" w:sz="0" w:space="0" w:color="auto"/>
        <w:left w:val="none" w:sz="0" w:space="0" w:color="auto"/>
        <w:bottom w:val="none" w:sz="0" w:space="0" w:color="auto"/>
        <w:right w:val="none" w:sz="0" w:space="0" w:color="auto"/>
      </w:divBdr>
      <w:divsChild>
        <w:div w:id="1033308496">
          <w:marLeft w:val="576"/>
          <w:marRight w:val="0"/>
          <w:marTop w:val="80"/>
          <w:marBottom w:val="0"/>
          <w:divBdr>
            <w:top w:val="none" w:sz="0" w:space="0" w:color="auto"/>
            <w:left w:val="none" w:sz="0" w:space="0" w:color="auto"/>
            <w:bottom w:val="none" w:sz="0" w:space="0" w:color="auto"/>
            <w:right w:val="none" w:sz="0" w:space="0" w:color="auto"/>
          </w:divBdr>
        </w:div>
        <w:div w:id="1475176443">
          <w:marLeft w:val="576"/>
          <w:marRight w:val="0"/>
          <w:marTop w:val="80"/>
          <w:marBottom w:val="0"/>
          <w:divBdr>
            <w:top w:val="none" w:sz="0" w:space="0" w:color="auto"/>
            <w:left w:val="none" w:sz="0" w:space="0" w:color="auto"/>
            <w:bottom w:val="none" w:sz="0" w:space="0" w:color="auto"/>
            <w:right w:val="none" w:sz="0" w:space="0" w:color="auto"/>
          </w:divBdr>
        </w:div>
      </w:divsChild>
    </w:div>
    <w:div w:id="878666178">
      <w:bodyDiv w:val="1"/>
      <w:marLeft w:val="0"/>
      <w:marRight w:val="0"/>
      <w:marTop w:val="0"/>
      <w:marBottom w:val="0"/>
      <w:divBdr>
        <w:top w:val="none" w:sz="0" w:space="0" w:color="auto"/>
        <w:left w:val="none" w:sz="0" w:space="0" w:color="auto"/>
        <w:bottom w:val="none" w:sz="0" w:space="0" w:color="auto"/>
        <w:right w:val="none" w:sz="0" w:space="0" w:color="auto"/>
      </w:divBdr>
      <w:divsChild>
        <w:div w:id="573592083">
          <w:marLeft w:val="547"/>
          <w:marRight w:val="0"/>
          <w:marTop w:val="82"/>
          <w:marBottom w:val="0"/>
          <w:divBdr>
            <w:top w:val="none" w:sz="0" w:space="0" w:color="auto"/>
            <w:left w:val="none" w:sz="0" w:space="0" w:color="auto"/>
            <w:bottom w:val="none" w:sz="0" w:space="0" w:color="auto"/>
            <w:right w:val="none" w:sz="0" w:space="0" w:color="auto"/>
          </w:divBdr>
        </w:div>
        <w:div w:id="1132405430">
          <w:marLeft w:val="547"/>
          <w:marRight w:val="0"/>
          <w:marTop w:val="82"/>
          <w:marBottom w:val="0"/>
          <w:divBdr>
            <w:top w:val="none" w:sz="0" w:space="0" w:color="auto"/>
            <w:left w:val="none" w:sz="0" w:space="0" w:color="auto"/>
            <w:bottom w:val="none" w:sz="0" w:space="0" w:color="auto"/>
            <w:right w:val="none" w:sz="0" w:space="0" w:color="auto"/>
          </w:divBdr>
        </w:div>
        <w:div w:id="1291591000">
          <w:marLeft w:val="547"/>
          <w:marRight w:val="0"/>
          <w:marTop w:val="82"/>
          <w:marBottom w:val="0"/>
          <w:divBdr>
            <w:top w:val="none" w:sz="0" w:space="0" w:color="auto"/>
            <w:left w:val="none" w:sz="0" w:space="0" w:color="auto"/>
            <w:bottom w:val="none" w:sz="0" w:space="0" w:color="auto"/>
            <w:right w:val="none" w:sz="0" w:space="0" w:color="auto"/>
          </w:divBdr>
        </w:div>
        <w:div w:id="1518733010">
          <w:marLeft w:val="547"/>
          <w:marRight w:val="0"/>
          <w:marTop w:val="82"/>
          <w:marBottom w:val="0"/>
          <w:divBdr>
            <w:top w:val="none" w:sz="0" w:space="0" w:color="auto"/>
            <w:left w:val="none" w:sz="0" w:space="0" w:color="auto"/>
            <w:bottom w:val="none" w:sz="0" w:space="0" w:color="auto"/>
            <w:right w:val="none" w:sz="0" w:space="0" w:color="auto"/>
          </w:divBdr>
        </w:div>
      </w:divsChild>
    </w:div>
    <w:div w:id="950741064">
      <w:bodyDiv w:val="1"/>
      <w:marLeft w:val="0"/>
      <w:marRight w:val="0"/>
      <w:marTop w:val="0"/>
      <w:marBottom w:val="0"/>
      <w:divBdr>
        <w:top w:val="none" w:sz="0" w:space="0" w:color="auto"/>
        <w:left w:val="none" w:sz="0" w:space="0" w:color="auto"/>
        <w:bottom w:val="none" w:sz="0" w:space="0" w:color="auto"/>
        <w:right w:val="none" w:sz="0" w:space="0" w:color="auto"/>
      </w:divBdr>
      <w:divsChild>
        <w:div w:id="646013123">
          <w:marLeft w:val="576"/>
          <w:marRight w:val="0"/>
          <w:marTop w:val="80"/>
          <w:marBottom w:val="0"/>
          <w:divBdr>
            <w:top w:val="none" w:sz="0" w:space="0" w:color="auto"/>
            <w:left w:val="none" w:sz="0" w:space="0" w:color="auto"/>
            <w:bottom w:val="none" w:sz="0" w:space="0" w:color="auto"/>
            <w:right w:val="none" w:sz="0" w:space="0" w:color="auto"/>
          </w:divBdr>
        </w:div>
        <w:div w:id="894050509">
          <w:marLeft w:val="576"/>
          <w:marRight w:val="0"/>
          <w:marTop w:val="80"/>
          <w:marBottom w:val="0"/>
          <w:divBdr>
            <w:top w:val="none" w:sz="0" w:space="0" w:color="auto"/>
            <w:left w:val="none" w:sz="0" w:space="0" w:color="auto"/>
            <w:bottom w:val="none" w:sz="0" w:space="0" w:color="auto"/>
            <w:right w:val="none" w:sz="0" w:space="0" w:color="auto"/>
          </w:divBdr>
        </w:div>
        <w:div w:id="1627924978">
          <w:marLeft w:val="576"/>
          <w:marRight w:val="0"/>
          <w:marTop w:val="80"/>
          <w:marBottom w:val="0"/>
          <w:divBdr>
            <w:top w:val="none" w:sz="0" w:space="0" w:color="auto"/>
            <w:left w:val="none" w:sz="0" w:space="0" w:color="auto"/>
            <w:bottom w:val="none" w:sz="0" w:space="0" w:color="auto"/>
            <w:right w:val="none" w:sz="0" w:space="0" w:color="auto"/>
          </w:divBdr>
        </w:div>
      </w:divsChild>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sChild>
        <w:div w:id="104816735">
          <w:marLeft w:val="576"/>
          <w:marRight w:val="0"/>
          <w:marTop w:val="80"/>
          <w:marBottom w:val="0"/>
          <w:divBdr>
            <w:top w:val="none" w:sz="0" w:space="0" w:color="auto"/>
            <w:left w:val="none" w:sz="0" w:space="0" w:color="auto"/>
            <w:bottom w:val="none" w:sz="0" w:space="0" w:color="auto"/>
            <w:right w:val="none" w:sz="0" w:space="0" w:color="auto"/>
          </w:divBdr>
        </w:div>
        <w:div w:id="526915912">
          <w:marLeft w:val="979"/>
          <w:marRight w:val="0"/>
          <w:marTop w:val="65"/>
          <w:marBottom w:val="0"/>
          <w:divBdr>
            <w:top w:val="none" w:sz="0" w:space="0" w:color="auto"/>
            <w:left w:val="none" w:sz="0" w:space="0" w:color="auto"/>
            <w:bottom w:val="none" w:sz="0" w:space="0" w:color="auto"/>
            <w:right w:val="none" w:sz="0" w:space="0" w:color="auto"/>
          </w:divBdr>
        </w:div>
        <w:div w:id="556667333">
          <w:marLeft w:val="979"/>
          <w:marRight w:val="0"/>
          <w:marTop w:val="65"/>
          <w:marBottom w:val="0"/>
          <w:divBdr>
            <w:top w:val="none" w:sz="0" w:space="0" w:color="auto"/>
            <w:left w:val="none" w:sz="0" w:space="0" w:color="auto"/>
            <w:bottom w:val="none" w:sz="0" w:space="0" w:color="auto"/>
            <w:right w:val="none" w:sz="0" w:space="0" w:color="auto"/>
          </w:divBdr>
        </w:div>
        <w:div w:id="646587364">
          <w:marLeft w:val="576"/>
          <w:marRight w:val="0"/>
          <w:marTop w:val="80"/>
          <w:marBottom w:val="0"/>
          <w:divBdr>
            <w:top w:val="none" w:sz="0" w:space="0" w:color="auto"/>
            <w:left w:val="none" w:sz="0" w:space="0" w:color="auto"/>
            <w:bottom w:val="none" w:sz="0" w:space="0" w:color="auto"/>
            <w:right w:val="none" w:sz="0" w:space="0" w:color="auto"/>
          </w:divBdr>
        </w:div>
        <w:div w:id="825584648">
          <w:marLeft w:val="979"/>
          <w:marRight w:val="0"/>
          <w:marTop w:val="65"/>
          <w:marBottom w:val="0"/>
          <w:divBdr>
            <w:top w:val="none" w:sz="0" w:space="0" w:color="auto"/>
            <w:left w:val="none" w:sz="0" w:space="0" w:color="auto"/>
            <w:bottom w:val="none" w:sz="0" w:space="0" w:color="auto"/>
            <w:right w:val="none" w:sz="0" w:space="0" w:color="auto"/>
          </w:divBdr>
        </w:div>
        <w:div w:id="1435901192">
          <w:marLeft w:val="576"/>
          <w:marRight w:val="0"/>
          <w:marTop w:val="80"/>
          <w:marBottom w:val="0"/>
          <w:divBdr>
            <w:top w:val="none" w:sz="0" w:space="0" w:color="auto"/>
            <w:left w:val="none" w:sz="0" w:space="0" w:color="auto"/>
            <w:bottom w:val="none" w:sz="0" w:space="0" w:color="auto"/>
            <w:right w:val="none" w:sz="0" w:space="0" w:color="auto"/>
          </w:divBdr>
        </w:div>
        <w:div w:id="1606768860">
          <w:marLeft w:val="979"/>
          <w:marRight w:val="0"/>
          <w:marTop w:val="65"/>
          <w:marBottom w:val="0"/>
          <w:divBdr>
            <w:top w:val="none" w:sz="0" w:space="0" w:color="auto"/>
            <w:left w:val="none" w:sz="0" w:space="0" w:color="auto"/>
            <w:bottom w:val="none" w:sz="0" w:space="0" w:color="auto"/>
            <w:right w:val="none" w:sz="0" w:space="0" w:color="auto"/>
          </w:divBdr>
        </w:div>
        <w:div w:id="1697854540">
          <w:marLeft w:val="979"/>
          <w:marRight w:val="0"/>
          <w:marTop w:val="65"/>
          <w:marBottom w:val="0"/>
          <w:divBdr>
            <w:top w:val="none" w:sz="0" w:space="0" w:color="auto"/>
            <w:left w:val="none" w:sz="0" w:space="0" w:color="auto"/>
            <w:bottom w:val="none" w:sz="0" w:space="0" w:color="auto"/>
            <w:right w:val="none" w:sz="0" w:space="0" w:color="auto"/>
          </w:divBdr>
        </w:div>
        <w:div w:id="1821190086">
          <w:marLeft w:val="576"/>
          <w:marRight w:val="0"/>
          <w:marTop w:val="80"/>
          <w:marBottom w:val="0"/>
          <w:divBdr>
            <w:top w:val="none" w:sz="0" w:space="0" w:color="auto"/>
            <w:left w:val="none" w:sz="0" w:space="0" w:color="auto"/>
            <w:bottom w:val="none" w:sz="0" w:space="0" w:color="auto"/>
            <w:right w:val="none" w:sz="0" w:space="0" w:color="auto"/>
          </w:divBdr>
        </w:div>
        <w:div w:id="1961911687">
          <w:marLeft w:val="979"/>
          <w:marRight w:val="0"/>
          <w:marTop w:val="65"/>
          <w:marBottom w:val="0"/>
          <w:divBdr>
            <w:top w:val="none" w:sz="0" w:space="0" w:color="auto"/>
            <w:left w:val="none" w:sz="0" w:space="0" w:color="auto"/>
            <w:bottom w:val="none" w:sz="0" w:space="0" w:color="auto"/>
            <w:right w:val="none" w:sz="0" w:space="0" w:color="auto"/>
          </w:divBdr>
        </w:div>
        <w:div w:id="2083063311">
          <w:marLeft w:val="576"/>
          <w:marRight w:val="0"/>
          <w:marTop w:val="80"/>
          <w:marBottom w:val="0"/>
          <w:divBdr>
            <w:top w:val="none" w:sz="0" w:space="0" w:color="auto"/>
            <w:left w:val="none" w:sz="0" w:space="0" w:color="auto"/>
            <w:bottom w:val="none" w:sz="0" w:space="0" w:color="auto"/>
            <w:right w:val="none" w:sz="0" w:space="0" w:color="auto"/>
          </w:divBdr>
        </w:div>
      </w:divsChild>
    </w:div>
    <w:div w:id="1237745207">
      <w:bodyDiv w:val="1"/>
      <w:marLeft w:val="0"/>
      <w:marRight w:val="0"/>
      <w:marTop w:val="0"/>
      <w:marBottom w:val="0"/>
      <w:divBdr>
        <w:top w:val="none" w:sz="0" w:space="0" w:color="auto"/>
        <w:left w:val="none" w:sz="0" w:space="0" w:color="auto"/>
        <w:bottom w:val="none" w:sz="0" w:space="0" w:color="auto"/>
        <w:right w:val="none" w:sz="0" w:space="0" w:color="auto"/>
      </w:divBdr>
      <w:divsChild>
        <w:div w:id="1205873018">
          <w:marLeft w:val="576"/>
          <w:marRight w:val="0"/>
          <w:marTop w:val="80"/>
          <w:marBottom w:val="0"/>
          <w:divBdr>
            <w:top w:val="none" w:sz="0" w:space="0" w:color="auto"/>
            <w:left w:val="none" w:sz="0" w:space="0" w:color="auto"/>
            <w:bottom w:val="none" w:sz="0" w:space="0" w:color="auto"/>
            <w:right w:val="none" w:sz="0" w:space="0" w:color="auto"/>
          </w:divBdr>
        </w:div>
        <w:div w:id="1241939825">
          <w:marLeft w:val="576"/>
          <w:marRight w:val="0"/>
          <w:marTop w:val="80"/>
          <w:marBottom w:val="0"/>
          <w:divBdr>
            <w:top w:val="none" w:sz="0" w:space="0" w:color="auto"/>
            <w:left w:val="none" w:sz="0" w:space="0" w:color="auto"/>
            <w:bottom w:val="none" w:sz="0" w:space="0" w:color="auto"/>
            <w:right w:val="none" w:sz="0" w:space="0" w:color="auto"/>
          </w:divBdr>
        </w:div>
      </w:divsChild>
    </w:div>
    <w:div w:id="1302536329">
      <w:bodyDiv w:val="1"/>
      <w:marLeft w:val="0"/>
      <w:marRight w:val="0"/>
      <w:marTop w:val="0"/>
      <w:marBottom w:val="0"/>
      <w:divBdr>
        <w:top w:val="none" w:sz="0" w:space="0" w:color="auto"/>
        <w:left w:val="none" w:sz="0" w:space="0" w:color="auto"/>
        <w:bottom w:val="none" w:sz="0" w:space="0" w:color="auto"/>
        <w:right w:val="none" w:sz="0" w:space="0" w:color="auto"/>
      </w:divBdr>
      <w:divsChild>
        <w:div w:id="727150882">
          <w:marLeft w:val="576"/>
          <w:marRight w:val="0"/>
          <w:marTop w:val="80"/>
          <w:marBottom w:val="0"/>
          <w:divBdr>
            <w:top w:val="none" w:sz="0" w:space="0" w:color="auto"/>
            <w:left w:val="none" w:sz="0" w:space="0" w:color="auto"/>
            <w:bottom w:val="none" w:sz="0" w:space="0" w:color="auto"/>
            <w:right w:val="none" w:sz="0" w:space="0" w:color="auto"/>
          </w:divBdr>
        </w:div>
        <w:div w:id="742721632">
          <w:marLeft w:val="576"/>
          <w:marRight w:val="0"/>
          <w:marTop w:val="80"/>
          <w:marBottom w:val="0"/>
          <w:divBdr>
            <w:top w:val="none" w:sz="0" w:space="0" w:color="auto"/>
            <w:left w:val="none" w:sz="0" w:space="0" w:color="auto"/>
            <w:bottom w:val="none" w:sz="0" w:space="0" w:color="auto"/>
            <w:right w:val="none" w:sz="0" w:space="0" w:color="auto"/>
          </w:divBdr>
        </w:div>
        <w:div w:id="1140882936">
          <w:marLeft w:val="576"/>
          <w:marRight w:val="0"/>
          <w:marTop w:val="80"/>
          <w:marBottom w:val="0"/>
          <w:divBdr>
            <w:top w:val="none" w:sz="0" w:space="0" w:color="auto"/>
            <w:left w:val="none" w:sz="0" w:space="0" w:color="auto"/>
            <w:bottom w:val="none" w:sz="0" w:space="0" w:color="auto"/>
            <w:right w:val="none" w:sz="0" w:space="0" w:color="auto"/>
          </w:divBdr>
        </w:div>
        <w:div w:id="1146899115">
          <w:marLeft w:val="576"/>
          <w:marRight w:val="0"/>
          <w:marTop w:val="80"/>
          <w:marBottom w:val="0"/>
          <w:divBdr>
            <w:top w:val="none" w:sz="0" w:space="0" w:color="auto"/>
            <w:left w:val="none" w:sz="0" w:space="0" w:color="auto"/>
            <w:bottom w:val="none" w:sz="0" w:space="0" w:color="auto"/>
            <w:right w:val="none" w:sz="0" w:space="0" w:color="auto"/>
          </w:divBdr>
        </w:div>
        <w:div w:id="1245724604">
          <w:marLeft w:val="576"/>
          <w:marRight w:val="0"/>
          <w:marTop w:val="80"/>
          <w:marBottom w:val="0"/>
          <w:divBdr>
            <w:top w:val="none" w:sz="0" w:space="0" w:color="auto"/>
            <w:left w:val="none" w:sz="0" w:space="0" w:color="auto"/>
            <w:bottom w:val="none" w:sz="0" w:space="0" w:color="auto"/>
            <w:right w:val="none" w:sz="0" w:space="0" w:color="auto"/>
          </w:divBdr>
        </w:div>
      </w:divsChild>
    </w:div>
    <w:div w:id="1348217092">
      <w:bodyDiv w:val="1"/>
      <w:marLeft w:val="0"/>
      <w:marRight w:val="0"/>
      <w:marTop w:val="0"/>
      <w:marBottom w:val="0"/>
      <w:divBdr>
        <w:top w:val="none" w:sz="0" w:space="0" w:color="auto"/>
        <w:left w:val="none" w:sz="0" w:space="0" w:color="auto"/>
        <w:bottom w:val="none" w:sz="0" w:space="0" w:color="auto"/>
        <w:right w:val="none" w:sz="0" w:space="0" w:color="auto"/>
      </w:divBdr>
      <w:divsChild>
        <w:div w:id="462892140">
          <w:marLeft w:val="576"/>
          <w:marRight w:val="0"/>
          <w:marTop w:val="80"/>
          <w:marBottom w:val="0"/>
          <w:divBdr>
            <w:top w:val="none" w:sz="0" w:space="0" w:color="auto"/>
            <w:left w:val="none" w:sz="0" w:space="0" w:color="auto"/>
            <w:bottom w:val="none" w:sz="0" w:space="0" w:color="auto"/>
            <w:right w:val="none" w:sz="0" w:space="0" w:color="auto"/>
          </w:divBdr>
        </w:div>
        <w:div w:id="792361849">
          <w:marLeft w:val="1354"/>
          <w:marRight w:val="0"/>
          <w:marTop w:val="70"/>
          <w:marBottom w:val="0"/>
          <w:divBdr>
            <w:top w:val="none" w:sz="0" w:space="0" w:color="auto"/>
            <w:left w:val="none" w:sz="0" w:space="0" w:color="auto"/>
            <w:bottom w:val="none" w:sz="0" w:space="0" w:color="auto"/>
            <w:right w:val="none" w:sz="0" w:space="0" w:color="auto"/>
          </w:divBdr>
        </w:div>
        <w:div w:id="1344286793">
          <w:marLeft w:val="576"/>
          <w:marRight w:val="0"/>
          <w:marTop w:val="80"/>
          <w:marBottom w:val="0"/>
          <w:divBdr>
            <w:top w:val="none" w:sz="0" w:space="0" w:color="auto"/>
            <w:left w:val="none" w:sz="0" w:space="0" w:color="auto"/>
            <w:bottom w:val="none" w:sz="0" w:space="0" w:color="auto"/>
            <w:right w:val="none" w:sz="0" w:space="0" w:color="auto"/>
          </w:divBdr>
        </w:div>
        <w:div w:id="1821144563">
          <w:marLeft w:val="576"/>
          <w:marRight w:val="0"/>
          <w:marTop w:val="80"/>
          <w:marBottom w:val="0"/>
          <w:divBdr>
            <w:top w:val="none" w:sz="0" w:space="0" w:color="auto"/>
            <w:left w:val="none" w:sz="0" w:space="0" w:color="auto"/>
            <w:bottom w:val="none" w:sz="0" w:space="0" w:color="auto"/>
            <w:right w:val="none" w:sz="0" w:space="0" w:color="auto"/>
          </w:divBdr>
        </w:div>
        <w:div w:id="1874462915">
          <w:marLeft w:val="979"/>
          <w:marRight w:val="0"/>
          <w:marTop w:val="65"/>
          <w:marBottom w:val="0"/>
          <w:divBdr>
            <w:top w:val="none" w:sz="0" w:space="0" w:color="auto"/>
            <w:left w:val="none" w:sz="0" w:space="0" w:color="auto"/>
            <w:bottom w:val="none" w:sz="0" w:space="0" w:color="auto"/>
            <w:right w:val="none" w:sz="0" w:space="0" w:color="auto"/>
          </w:divBdr>
        </w:div>
      </w:divsChild>
    </w:div>
    <w:div w:id="1697922684">
      <w:bodyDiv w:val="1"/>
      <w:marLeft w:val="0"/>
      <w:marRight w:val="0"/>
      <w:marTop w:val="0"/>
      <w:marBottom w:val="0"/>
      <w:divBdr>
        <w:top w:val="none" w:sz="0" w:space="0" w:color="auto"/>
        <w:left w:val="none" w:sz="0" w:space="0" w:color="auto"/>
        <w:bottom w:val="none" w:sz="0" w:space="0" w:color="auto"/>
        <w:right w:val="none" w:sz="0" w:space="0" w:color="auto"/>
      </w:divBdr>
      <w:divsChild>
        <w:div w:id="701056661">
          <w:marLeft w:val="576"/>
          <w:marRight w:val="0"/>
          <w:marTop w:val="80"/>
          <w:marBottom w:val="0"/>
          <w:divBdr>
            <w:top w:val="none" w:sz="0" w:space="0" w:color="auto"/>
            <w:left w:val="none" w:sz="0" w:space="0" w:color="auto"/>
            <w:bottom w:val="none" w:sz="0" w:space="0" w:color="auto"/>
            <w:right w:val="none" w:sz="0" w:space="0" w:color="auto"/>
          </w:divBdr>
        </w:div>
        <w:div w:id="822238601">
          <w:marLeft w:val="1354"/>
          <w:marRight w:val="0"/>
          <w:marTop w:val="70"/>
          <w:marBottom w:val="0"/>
          <w:divBdr>
            <w:top w:val="none" w:sz="0" w:space="0" w:color="auto"/>
            <w:left w:val="none" w:sz="0" w:space="0" w:color="auto"/>
            <w:bottom w:val="none" w:sz="0" w:space="0" w:color="auto"/>
            <w:right w:val="none" w:sz="0" w:space="0" w:color="auto"/>
          </w:divBdr>
        </w:div>
        <w:div w:id="1663704529">
          <w:marLeft w:val="576"/>
          <w:marRight w:val="0"/>
          <w:marTop w:val="80"/>
          <w:marBottom w:val="0"/>
          <w:divBdr>
            <w:top w:val="none" w:sz="0" w:space="0" w:color="auto"/>
            <w:left w:val="none" w:sz="0" w:space="0" w:color="auto"/>
            <w:bottom w:val="none" w:sz="0" w:space="0" w:color="auto"/>
            <w:right w:val="none" w:sz="0" w:space="0" w:color="auto"/>
          </w:divBdr>
        </w:div>
        <w:div w:id="1764836144">
          <w:marLeft w:val="979"/>
          <w:marRight w:val="0"/>
          <w:marTop w:val="65"/>
          <w:marBottom w:val="0"/>
          <w:divBdr>
            <w:top w:val="none" w:sz="0" w:space="0" w:color="auto"/>
            <w:left w:val="none" w:sz="0" w:space="0" w:color="auto"/>
            <w:bottom w:val="none" w:sz="0" w:space="0" w:color="auto"/>
            <w:right w:val="none" w:sz="0" w:space="0" w:color="auto"/>
          </w:divBdr>
        </w:div>
        <w:div w:id="1798796696">
          <w:marLeft w:val="576"/>
          <w:marRight w:val="0"/>
          <w:marTop w:val="80"/>
          <w:marBottom w:val="0"/>
          <w:divBdr>
            <w:top w:val="none" w:sz="0" w:space="0" w:color="auto"/>
            <w:left w:val="none" w:sz="0" w:space="0" w:color="auto"/>
            <w:bottom w:val="none" w:sz="0" w:space="0" w:color="auto"/>
            <w:right w:val="none" w:sz="0" w:space="0" w:color="auto"/>
          </w:divBdr>
        </w:div>
      </w:divsChild>
    </w:div>
    <w:div w:id="1952854070">
      <w:bodyDiv w:val="1"/>
      <w:marLeft w:val="0"/>
      <w:marRight w:val="0"/>
      <w:marTop w:val="0"/>
      <w:marBottom w:val="0"/>
      <w:divBdr>
        <w:top w:val="none" w:sz="0" w:space="0" w:color="auto"/>
        <w:left w:val="none" w:sz="0" w:space="0" w:color="auto"/>
        <w:bottom w:val="none" w:sz="0" w:space="0" w:color="auto"/>
        <w:right w:val="none" w:sz="0" w:space="0" w:color="auto"/>
      </w:divBdr>
    </w:div>
    <w:div w:id="1996108260">
      <w:bodyDiv w:val="1"/>
      <w:marLeft w:val="0"/>
      <w:marRight w:val="0"/>
      <w:marTop w:val="0"/>
      <w:marBottom w:val="0"/>
      <w:divBdr>
        <w:top w:val="none" w:sz="0" w:space="0" w:color="auto"/>
        <w:left w:val="none" w:sz="0" w:space="0" w:color="auto"/>
        <w:bottom w:val="none" w:sz="0" w:space="0" w:color="auto"/>
        <w:right w:val="none" w:sz="0" w:space="0" w:color="auto"/>
      </w:divBdr>
      <w:divsChild>
        <w:div w:id="150634164">
          <w:marLeft w:val="979"/>
          <w:marRight w:val="0"/>
          <w:marTop w:val="65"/>
          <w:marBottom w:val="0"/>
          <w:divBdr>
            <w:top w:val="none" w:sz="0" w:space="0" w:color="auto"/>
            <w:left w:val="none" w:sz="0" w:space="0" w:color="auto"/>
            <w:bottom w:val="none" w:sz="0" w:space="0" w:color="auto"/>
            <w:right w:val="none" w:sz="0" w:space="0" w:color="auto"/>
          </w:divBdr>
        </w:div>
        <w:div w:id="180899072">
          <w:marLeft w:val="979"/>
          <w:marRight w:val="0"/>
          <w:marTop w:val="65"/>
          <w:marBottom w:val="0"/>
          <w:divBdr>
            <w:top w:val="none" w:sz="0" w:space="0" w:color="auto"/>
            <w:left w:val="none" w:sz="0" w:space="0" w:color="auto"/>
            <w:bottom w:val="none" w:sz="0" w:space="0" w:color="auto"/>
            <w:right w:val="none" w:sz="0" w:space="0" w:color="auto"/>
          </w:divBdr>
        </w:div>
        <w:div w:id="364719581">
          <w:marLeft w:val="576"/>
          <w:marRight w:val="0"/>
          <w:marTop w:val="80"/>
          <w:marBottom w:val="0"/>
          <w:divBdr>
            <w:top w:val="none" w:sz="0" w:space="0" w:color="auto"/>
            <w:left w:val="none" w:sz="0" w:space="0" w:color="auto"/>
            <w:bottom w:val="none" w:sz="0" w:space="0" w:color="auto"/>
            <w:right w:val="none" w:sz="0" w:space="0" w:color="auto"/>
          </w:divBdr>
        </w:div>
        <w:div w:id="435292755">
          <w:marLeft w:val="979"/>
          <w:marRight w:val="0"/>
          <w:marTop w:val="65"/>
          <w:marBottom w:val="0"/>
          <w:divBdr>
            <w:top w:val="none" w:sz="0" w:space="0" w:color="auto"/>
            <w:left w:val="none" w:sz="0" w:space="0" w:color="auto"/>
            <w:bottom w:val="none" w:sz="0" w:space="0" w:color="auto"/>
            <w:right w:val="none" w:sz="0" w:space="0" w:color="auto"/>
          </w:divBdr>
        </w:div>
        <w:div w:id="512571230">
          <w:marLeft w:val="979"/>
          <w:marRight w:val="0"/>
          <w:marTop w:val="65"/>
          <w:marBottom w:val="0"/>
          <w:divBdr>
            <w:top w:val="none" w:sz="0" w:space="0" w:color="auto"/>
            <w:left w:val="none" w:sz="0" w:space="0" w:color="auto"/>
            <w:bottom w:val="none" w:sz="0" w:space="0" w:color="auto"/>
            <w:right w:val="none" w:sz="0" w:space="0" w:color="auto"/>
          </w:divBdr>
        </w:div>
        <w:div w:id="659313466">
          <w:marLeft w:val="979"/>
          <w:marRight w:val="0"/>
          <w:marTop w:val="65"/>
          <w:marBottom w:val="0"/>
          <w:divBdr>
            <w:top w:val="none" w:sz="0" w:space="0" w:color="auto"/>
            <w:left w:val="none" w:sz="0" w:space="0" w:color="auto"/>
            <w:bottom w:val="none" w:sz="0" w:space="0" w:color="auto"/>
            <w:right w:val="none" w:sz="0" w:space="0" w:color="auto"/>
          </w:divBdr>
        </w:div>
        <w:div w:id="1202478900">
          <w:marLeft w:val="979"/>
          <w:marRight w:val="0"/>
          <w:marTop w:val="65"/>
          <w:marBottom w:val="0"/>
          <w:divBdr>
            <w:top w:val="none" w:sz="0" w:space="0" w:color="auto"/>
            <w:left w:val="none" w:sz="0" w:space="0" w:color="auto"/>
            <w:bottom w:val="none" w:sz="0" w:space="0" w:color="auto"/>
            <w:right w:val="none" w:sz="0" w:space="0" w:color="auto"/>
          </w:divBdr>
        </w:div>
        <w:div w:id="1981494119">
          <w:marLeft w:val="576"/>
          <w:marRight w:val="0"/>
          <w:marTop w:val="80"/>
          <w:marBottom w:val="0"/>
          <w:divBdr>
            <w:top w:val="none" w:sz="0" w:space="0" w:color="auto"/>
            <w:left w:val="none" w:sz="0" w:space="0" w:color="auto"/>
            <w:bottom w:val="none" w:sz="0" w:space="0" w:color="auto"/>
            <w:right w:val="none" w:sz="0" w:space="0" w:color="auto"/>
          </w:divBdr>
        </w:div>
        <w:div w:id="2059275163">
          <w:marLeft w:val="576"/>
          <w:marRight w:val="0"/>
          <w:marTop w:val="80"/>
          <w:marBottom w:val="0"/>
          <w:divBdr>
            <w:top w:val="none" w:sz="0" w:space="0" w:color="auto"/>
            <w:left w:val="none" w:sz="0" w:space="0" w:color="auto"/>
            <w:bottom w:val="none" w:sz="0" w:space="0" w:color="auto"/>
            <w:right w:val="none" w:sz="0" w:space="0" w:color="auto"/>
          </w:divBdr>
        </w:div>
      </w:divsChild>
    </w:div>
    <w:div w:id="2103212188">
      <w:bodyDiv w:val="1"/>
      <w:marLeft w:val="0"/>
      <w:marRight w:val="0"/>
      <w:marTop w:val="0"/>
      <w:marBottom w:val="0"/>
      <w:divBdr>
        <w:top w:val="none" w:sz="0" w:space="0" w:color="auto"/>
        <w:left w:val="none" w:sz="0" w:space="0" w:color="auto"/>
        <w:bottom w:val="none" w:sz="0" w:space="0" w:color="auto"/>
        <w:right w:val="none" w:sz="0" w:space="0" w:color="auto"/>
      </w:divBdr>
      <w:divsChild>
        <w:div w:id="240605485">
          <w:marLeft w:val="576"/>
          <w:marRight w:val="0"/>
          <w:marTop w:val="80"/>
          <w:marBottom w:val="0"/>
          <w:divBdr>
            <w:top w:val="none" w:sz="0" w:space="0" w:color="auto"/>
            <w:left w:val="none" w:sz="0" w:space="0" w:color="auto"/>
            <w:bottom w:val="none" w:sz="0" w:space="0" w:color="auto"/>
            <w:right w:val="none" w:sz="0" w:space="0" w:color="auto"/>
          </w:divBdr>
        </w:div>
        <w:div w:id="248008839">
          <w:marLeft w:val="576"/>
          <w:marRight w:val="0"/>
          <w:marTop w:val="80"/>
          <w:marBottom w:val="0"/>
          <w:divBdr>
            <w:top w:val="none" w:sz="0" w:space="0" w:color="auto"/>
            <w:left w:val="none" w:sz="0" w:space="0" w:color="auto"/>
            <w:bottom w:val="none" w:sz="0" w:space="0" w:color="auto"/>
            <w:right w:val="none" w:sz="0" w:space="0" w:color="auto"/>
          </w:divBdr>
        </w:div>
        <w:div w:id="568079280">
          <w:marLeft w:val="576"/>
          <w:marRight w:val="0"/>
          <w:marTop w:val="80"/>
          <w:marBottom w:val="0"/>
          <w:divBdr>
            <w:top w:val="none" w:sz="0" w:space="0" w:color="auto"/>
            <w:left w:val="none" w:sz="0" w:space="0" w:color="auto"/>
            <w:bottom w:val="none" w:sz="0" w:space="0" w:color="auto"/>
            <w:right w:val="none" w:sz="0" w:space="0" w:color="auto"/>
          </w:divBdr>
        </w:div>
        <w:div w:id="808204633">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507F1-7743-48C7-85DB-BD7AC8AD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8025</CharactersWithSpaces>
  <SharedDoc>false</SharedDoc>
  <HLinks>
    <vt:vector size="6" baseType="variant">
      <vt:variant>
        <vt:i4>5767236</vt:i4>
      </vt:variant>
      <vt:variant>
        <vt:i4>0</vt:i4>
      </vt:variant>
      <vt:variant>
        <vt:i4>0</vt:i4>
      </vt:variant>
      <vt:variant>
        <vt:i4>5</vt:i4>
      </vt:variant>
      <vt:variant>
        <vt:lpwstr>http://brsoftech.elance.com/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Pareek</dc:creator>
  <cp:lastModifiedBy>jitu</cp:lastModifiedBy>
  <cp:revision>5</cp:revision>
  <dcterms:created xsi:type="dcterms:W3CDTF">2016-06-08T10:26:00Z</dcterms:created>
  <dcterms:modified xsi:type="dcterms:W3CDTF">2016-06-08T10:50:00Z</dcterms:modified>
</cp:coreProperties>
</file>